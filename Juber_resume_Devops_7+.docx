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E19E2" w:rsidRPr="00FE19E2" w:rsidRDefault="00FE19E2" w:rsidP="00FE19E2">
      <w:pPr>
        <w:pStyle w:val="Header"/>
        <w:rPr>
          <w:rFonts w:ascii="Arial" w:hAnsi="Arial"/>
          <w:b/>
          <w:lang w:val="en-IN"/>
        </w:rPr>
      </w:pPr>
    </w:p>
    <w:p w:rsidR="00FE19E2" w:rsidRPr="00FE19E2" w:rsidRDefault="00FE19E2" w:rsidP="00FE19E2">
      <w:pPr>
        <w:pStyle w:val="Header"/>
        <w:rPr>
          <w:rFonts w:ascii="Arial" w:hAnsi="Arial"/>
          <w:lang w:val="en-IN"/>
        </w:rPr>
      </w:pPr>
      <w:r>
        <w:rPr>
          <w:rFonts w:ascii="Arial" w:hAnsi="Arial"/>
          <w:lang w:val="en-IN"/>
        </w:rPr>
        <w:t>N</w:t>
      </w:r>
      <w:r w:rsidRPr="00FE19E2">
        <w:rPr>
          <w:rFonts w:ascii="Arial" w:hAnsi="Arial"/>
          <w:lang w:val="en-IN"/>
        </w:rPr>
        <w:t xml:space="preserve">AME:  JUBER AHMED    </w:t>
      </w:r>
      <w:r w:rsidRPr="00FE19E2">
        <w:rPr>
          <w:rFonts w:ascii="Arial" w:hAnsi="Arial"/>
          <w:lang w:val="en-IN"/>
        </w:rPr>
        <w:tab/>
      </w:r>
    </w:p>
    <w:p w:rsidR="00FE19E2" w:rsidRPr="00FE19E2" w:rsidRDefault="00FE19E2" w:rsidP="00FE19E2">
      <w:pPr>
        <w:pStyle w:val="Header"/>
        <w:rPr>
          <w:rFonts w:ascii="Arial" w:hAnsi="Arial"/>
          <w:lang w:val="en-IN"/>
        </w:rPr>
      </w:pPr>
      <w:r w:rsidRPr="00FE19E2">
        <w:rPr>
          <w:rFonts w:ascii="Arial" w:hAnsi="Arial"/>
          <w:lang w:val="en-IN"/>
        </w:rPr>
        <w:t>E-MAIL:juber.ahmed14@gmail.com</w:t>
      </w:r>
    </w:p>
    <w:p w:rsidR="00FE19E2" w:rsidRDefault="00FE19E2" w:rsidP="00FE19E2">
      <w:pPr>
        <w:pStyle w:val="Header"/>
        <w:tabs>
          <w:tab w:val="clear" w:pos="4320"/>
          <w:tab w:val="clear" w:pos="8640"/>
        </w:tabs>
        <w:rPr>
          <w:rFonts w:ascii="Arial" w:hAnsi="Arial"/>
          <w:lang w:val="en-IN"/>
        </w:rPr>
      </w:pPr>
      <w:r w:rsidRPr="00FE19E2">
        <w:rPr>
          <w:rFonts w:ascii="Arial" w:hAnsi="Arial"/>
          <w:lang w:val="en-IN"/>
        </w:rPr>
        <w:t>PHONE: 8880284841</w:t>
      </w:r>
      <w:r>
        <w:rPr>
          <w:rFonts w:ascii="Arial" w:hAnsi="Arial"/>
          <w:lang w:val="en-IN"/>
        </w:rPr>
        <w:t xml:space="preserve">                                                                      </w:t>
      </w:r>
    </w:p>
    <w:p w:rsidR="00403B4B" w:rsidRDefault="00A26681">
      <w:pPr>
        <w:pStyle w:val="Header"/>
        <w:tabs>
          <w:tab w:val="clear" w:pos="4320"/>
          <w:tab w:val="clear" w:pos="8640"/>
        </w:tabs>
        <w:rPr>
          <w:rFonts w:ascii="Arial" w:hAnsi="Arial"/>
          <w:lang w:val="en-IN"/>
        </w:rPr>
      </w:pPr>
      <w:r>
        <w:rPr>
          <w:rFonts w:ascii="Verdana" w:hAnsi="Verdan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81915</wp:posOffset>
                </wp:positionV>
                <wp:extent cx="5577840" cy="0"/>
                <wp:effectExtent l="11430" t="7620" r="11430" b="1143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150B10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6.45pt" to="435.6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" strokeweight=".26mm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80010</wp:posOffset>
                </wp:positionV>
                <wp:extent cx="5761990" cy="10795"/>
                <wp:effectExtent l="32385" t="34290" r="34925" b="31115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1990" cy="10795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F05F22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6.3pt" to="448.7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" strokeweight="1.59mm">
                <v:stroke joinstyle="miter"/>
              </v:line>
            </w:pict>
          </mc:Fallback>
        </mc:AlternateContent>
      </w:r>
    </w:p>
    <w:p w:rsidR="00403B4B" w:rsidRDefault="00403B4B">
      <w:pPr>
        <w:pStyle w:val="Header"/>
        <w:tabs>
          <w:tab w:val="clear" w:pos="4320"/>
          <w:tab w:val="clear" w:pos="8640"/>
        </w:tabs>
        <w:rPr>
          <w:rFonts w:ascii="Arial" w:hAnsi="Arial"/>
        </w:rPr>
      </w:pPr>
    </w:p>
    <w:p w:rsidR="00403B4B" w:rsidRDefault="00403B4B">
      <w:pPr>
        <w:shd w:val="clear" w:color="auto" w:fill="CCCCCC"/>
        <w:spacing w:after="18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Experience Summary:</w:t>
      </w:r>
    </w:p>
    <w:p w:rsidR="00403B4B" w:rsidRDefault="00EA22E7" w:rsidP="00E7466B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rFonts w:ascii="Verdana" w:hAnsi="Verdana"/>
        </w:rPr>
      </w:pPr>
      <w:r>
        <w:rPr>
          <w:rFonts w:ascii="Verdana" w:hAnsi="Verdana"/>
        </w:rPr>
        <w:t>Having 7</w:t>
      </w:r>
      <w:r w:rsidR="00447C92">
        <w:rPr>
          <w:rFonts w:ascii="Verdana" w:hAnsi="Verdana"/>
        </w:rPr>
        <w:t>+</w:t>
      </w:r>
      <w:r>
        <w:rPr>
          <w:rFonts w:ascii="Verdana" w:hAnsi="Verdana"/>
        </w:rPr>
        <w:t xml:space="preserve"> </w:t>
      </w:r>
      <w:r w:rsidR="00953001">
        <w:rPr>
          <w:rFonts w:ascii="Verdana" w:hAnsi="Verdana"/>
        </w:rPr>
        <w:t xml:space="preserve">years </w:t>
      </w:r>
      <w:r w:rsidR="00E7466B" w:rsidRPr="00E7466B">
        <w:rPr>
          <w:rFonts w:ascii="Verdana" w:hAnsi="Verdana"/>
        </w:rPr>
        <w:t>of relevant experience</w:t>
      </w:r>
      <w:r w:rsidR="00B3210F">
        <w:rPr>
          <w:rFonts w:ascii="Verdana" w:hAnsi="Verdana"/>
        </w:rPr>
        <w:t xml:space="preserve"> in D</w:t>
      </w:r>
      <w:r w:rsidR="00E028DD">
        <w:rPr>
          <w:rFonts w:ascii="Verdana" w:hAnsi="Verdana"/>
        </w:rPr>
        <w:t>evops, cloud,</w:t>
      </w:r>
      <w:r w:rsidR="00D55982">
        <w:rPr>
          <w:rFonts w:ascii="Verdana" w:hAnsi="Verdana"/>
        </w:rPr>
        <w:t xml:space="preserve"> T</w:t>
      </w:r>
      <w:r w:rsidR="00AC2A72">
        <w:rPr>
          <w:rFonts w:ascii="Verdana" w:hAnsi="Verdana"/>
        </w:rPr>
        <w:t>esting,</w:t>
      </w:r>
      <w:r w:rsidR="00536991">
        <w:rPr>
          <w:rFonts w:ascii="Verdana" w:hAnsi="Verdana"/>
        </w:rPr>
        <w:t xml:space="preserve"> A</w:t>
      </w:r>
      <w:r w:rsidR="00E028DD">
        <w:rPr>
          <w:rFonts w:ascii="Verdana" w:hAnsi="Verdana"/>
        </w:rPr>
        <w:t>pplication virtualization and application packaging.</w:t>
      </w:r>
    </w:p>
    <w:p w:rsidR="00E7466B" w:rsidRDefault="00E7466B" w:rsidP="00E7466B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rFonts w:ascii="Verdana" w:hAnsi="Verdana"/>
        </w:rPr>
      </w:pPr>
      <w:r w:rsidRPr="00E7466B">
        <w:rPr>
          <w:rFonts w:ascii="Verdana" w:hAnsi="Verdana"/>
        </w:rPr>
        <w:t xml:space="preserve">Good Exposure in </w:t>
      </w:r>
      <w:r>
        <w:rPr>
          <w:rFonts w:ascii="Verdana" w:hAnsi="Verdana"/>
        </w:rPr>
        <w:t>Application Packaging Process</w:t>
      </w:r>
      <w:r w:rsidR="00DE7A34">
        <w:rPr>
          <w:rFonts w:ascii="Verdana" w:hAnsi="Verdana"/>
        </w:rPr>
        <w:t xml:space="preserve"> and tools.</w:t>
      </w:r>
    </w:p>
    <w:p w:rsidR="00E7466B" w:rsidRDefault="00E7466B" w:rsidP="00E7466B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Good </w:t>
      </w:r>
      <w:r w:rsidRPr="00E7466B">
        <w:rPr>
          <w:rFonts w:ascii="Verdana" w:hAnsi="Verdana"/>
        </w:rPr>
        <w:t>Experience</w:t>
      </w:r>
      <w:r w:rsidR="00311D73">
        <w:rPr>
          <w:rFonts w:ascii="Verdana" w:hAnsi="Verdana"/>
        </w:rPr>
        <w:t xml:space="preserve"> </w:t>
      </w:r>
      <w:r w:rsidR="00A96C66">
        <w:rPr>
          <w:rFonts w:ascii="Verdana" w:hAnsi="Verdana"/>
        </w:rPr>
        <w:t xml:space="preserve">in </w:t>
      </w:r>
      <w:r w:rsidR="00311D73">
        <w:rPr>
          <w:rFonts w:ascii="Verdana" w:hAnsi="Verdana"/>
        </w:rPr>
        <w:t>InstallShi</w:t>
      </w:r>
      <w:r>
        <w:rPr>
          <w:rFonts w:ascii="Verdana" w:hAnsi="Verdana"/>
        </w:rPr>
        <w:t>e</w:t>
      </w:r>
      <w:r w:rsidR="00311D73">
        <w:rPr>
          <w:rFonts w:ascii="Verdana" w:hAnsi="Verdana"/>
        </w:rPr>
        <w:t>l</w:t>
      </w:r>
      <w:r>
        <w:rPr>
          <w:rFonts w:ascii="Verdana" w:hAnsi="Verdana"/>
        </w:rPr>
        <w:t>d, Wise Packaging Studio</w:t>
      </w:r>
      <w:r w:rsidR="00234DAE">
        <w:rPr>
          <w:rFonts w:ascii="Verdana" w:hAnsi="Verdana"/>
        </w:rPr>
        <w:t>, APP-V 4.6</w:t>
      </w:r>
      <w:r w:rsidR="003D308C">
        <w:rPr>
          <w:rFonts w:ascii="Verdana" w:hAnsi="Verdana"/>
        </w:rPr>
        <w:t xml:space="preserve"> and</w:t>
      </w:r>
      <w:r w:rsidR="001B2596">
        <w:rPr>
          <w:rFonts w:ascii="Verdana" w:hAnsi="Verdana"/>
        </w:rPr>
        <w:t xml:space="preserve"> knowledge in APP-V 5.0</w:t>
      </w:r>
    </w:p>
    <w:p w:rsidR="00234DAE" w:rsidRPr="00E7466B" w:rsidRDefault="00234DAE" w:rsidP="00E7466B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rFonts w:ascii="Verdana" w:hAnsi="Verdana"/>
        </w:rPr>
      </w:pPr>
      <w:r w:rsidRPr="00234DAE">
        <w:rPr>
          <w:rFonts w:ascii="Verdana" w:hAnsi="Verdana"/>
        </w:rPr>
        <w:t>Strong communication, collaboration &amp; team building skills with proficiency at grasping new technical concepts quickly &amp; utilize the same in a productive manner</w:t>
      </w:r>
      <w:r w:rsidR="00806105">
        <w:rPr>
          <w:rFonts w:ascii="Verdana" w:hAnsi="Verdana"/>
        </w:rPr>
        <w:t>.</w:t>
      </w:r>
    </w:p>
    <w:p w:rsidR="00403B4B" w:rsidRPr="00A46409" w:rsidRDefault="00234DAE">
      <w:pPr>
        <w:shd w:val="clear" w:color="auto" w:fill="CCCCCC"/>
        <w:spacing w:after="18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Technical Specification</w:t>
      </w:r>
      <w:r w:rsidR="00403B4B" w:rsidRPr="00A46409">
        <w:rPr>
          <w:rFonts w:ascii="Verdana" w:hAnsi="Verdana"/>
          <w:b/>
        </w:rPr>
        <w:t>:</w:t>
      </w:r>
    </w:p>
    <w:p w:rsidR="00E572F0" w:rsidRDefault="00B94CFB" w:rsidP="001641C7">
      <w:pPr>
        <w:pStyle w:val="levnl11"/>
        <w:widowControl/>
        <w:tabs>
          <w:tab w:val="clear" w:pos="0"/>
        </w:tabs>
        <w:spacing w:line="360" w:lineRule="auto"/>
        <w:ind w:left="0" w:firstLine="0"/>
        <w:rPr>
          <w:rFonts w:ascii="Verdana" w:hAnsi="Verdana"/>
        </w:rPr>
      </w:pPr>
      <w:r>
        <w:rPr>
          <w:rFonts w:ascii="Verdana" w:hAnsi="Verdana"/>
          <w:b/>
        </w:rPr>
        <w:t>Tools</w:t>
      </w:r>
      <w:r w:rsidR="0089100E" w:rsidRPr="00234DAE">
        <w:rPr>
          <w:rFonts w:ascii="Verdana" w:hAnsi="Verdana"/>
          <w:b/>
        </w:rPr>
        <w:t>:</w:t>
      </w:r>
      <w:r w:rsidR="00106A88">
        <w:rPr>
          <w:rFonts w:ascii="Verdana" w:hAnsi="Verdana"/>
        </w:rPr>
        <w:t xml:space="preserve"> </w:t>
      </w:r>
      <w:r w:rsidR="00494CBD">
        <w:rPr>
          <w:rFonts w:ascii="Verdana" w:hAnsi="Verdana"/>
        </w:rPr>
        <w:t>Jenkins, Git, Gitlab, nexus,</w:t>
      </w:r>
      <w:r w:rsidR="00EC464D">
        <w:rPr>
          <w:rFonts w:ascii="Verdana" w:hAnsi="Verdana"/>
        </w:rPr>
        <w:t xml:space="preserve"> </w:t>
      </w:r>
      <w:r w:rsidR="00311D73">
        <w:rPr>
          <w:rFonts w:ascii="Verdana" w:hAnsi="Verdana"/>
        </w:rPr>
        <w:t>Docker, Chef, Ansible,</w:t>
      </w:r>
      <w:r w:rsidR="00EF03AF">
        <w:rPr>
          <w:rFonts w:ascii="Verdana" w:hAnsi="Verdana"/>
        </w:rPr>
        <w:t xml:space="preserve"> </w:t>
      </w:r>
      <w:r w:rsidR="00AC449B">
        <w:rPr>
          <w:rFonts w:ascii="Verdana" w:hAnsi="Verdana"/>
        </w:rPr>
        <w:t>N</w:t>
      </w:r>
      <w:r w:rsidR="007A5A08">
        <w:rPr>
          <w:rFonts w:ascii="Verdana" w:hAnsi="Verdana"/>
        </w:rPr>
        <w:t>ginx,</w:t>
      </w:r>
      <w:r w:rsidR="00311D73">
        <w:rPr>
          <w:rFonts w:ascii="Verdana" w:hAnsi="Verdana"/>
        </w:rPr>
        <w:t xml:space="preserve"> </w:t>
      </w:r>
      <w:r w:rsidR="00494CBD">
        <w:rPr>
          <w:rFonts w:ascii="Verdana" w:hAnsi="Verdana"/>
        </w:rPr>
        <w:t>Rightscale, AWS</w:t>
      </w:r>
      <w:r w:rsidR="00CA07B3">
        <w:rPr>
          <w:rFonts w:ascii="Verdana" w:hAnsi="Verdana"/>
        </w:rPr>
        <w:t xml:space="preserve">, Terraform, </w:t>
      </w:r>
      <w:r w:rsidR="0089100E" w:rsidRPr="00234DAE">
        <w:rPr>
          <w:rFonts w:ascii="Verdana" w:hAnsi="Verdana"/>
        </w:rPr>
        <w:t>Install</w:t>
      </w:r>
      <w:r w:rsidR="00234DAE" w:rsidRPr="00234DAE">
        <w:rPr>
          <w:rFonts w:ascii="Verdana" w:hAnsi="Verdana"/>
        </w:rPr>
        <w:t>shield 2012,</w:t>
      </w:r>
      <w:r w:rsidR="00D30786">
        <w:rPr>
          <w:rFonts w:ascii="Verdana" w:hAnsi="Verdana"/>
        </w:rPr>
        <w:t xml:space="preserve"> </w:t>
      </w:r>
      <w:r w:rsidR="00234DAE" w:rsidRPr="00234DAE">
        <w:rPr>
          <w:rFonts w:ascii="Verdana" w:hAnsi="Verdana"/>
        </w:rPr>
        <w:t>Wise Packaging Studio</w:t>
      </w:r>
      <w:r w:rsidR="00234DAE">
        <w:rPr>
          <w:rFonts w:ascii="Verdana" w:hAnsi="Verdana"/>
        </w:rPr>
        <w:t>, Microsoft Ap</w:t>
      </w:r>
      <w:r w:rsidR="00365882">
        <w:rPr>
          <w:rFonts w:ascii="Verdana" w:hAnsi="Verdana"/>
        </w:rPr>
        <w:t>plication Virtualization 4.6 SP3</w:t>
      </w:r>
      <w:r w:rsidR="00E4493C">
        <w:rPr>
          <w:rFonts w:ascii="Verdana" w:hAnsi="Verdana"/>
        </w:rPr>
        <w:t>, Microsoft Application Virtualization 5.0</w:t>
      </w:r>
      <w:r w:rsidR="00311D73">
        <w:rPr>
          <w:rFonts w:ascii="Verdana" w:hAnsi="Verdana"/>
        </w:rPr>
        <w:t>.</w:t>
      </w:r>
    </w:p>
    <w:p w:rsidR="00894EBB" w:rsidRDefault="00234DAE" w:rsidP="001641C7">
      <w:pPr>
        <w:pStyle w:val="levnl11"/>
        <w:widowControl/>
        <w:tabs>
          <w:tab w:val="clear" w:pos="0"/>
        </w:tabs>
        <w:spacing w:line="360" w:lineRule="auto"/>
        <w:ind w:left="0" w:firstLine="0"/>
        <w:rPr>
          <w:rFonts w:ascii="Verdana" w:hAnsi="Verdana"/>
        </w:rPr>
      </w:pPr>
      <w:r w:rsidRPr="00234DAE">
        <w:rPr>
          <w:rFonts w:ascii="Verdana" w:hAnsi="Verdana"/>
          <w:b/>
        </w:rPr>
        <w:t>Operating Systems:</w:t>
      </w:r>
      <w:r w:rsidR="00123270">
        <w:rPr>
          <w:rFonts w:ascii="Verdana" w:hAnsi="Verdana"/>
          <w:b/>
        </w:rPr>
        <w:t xml:space="preserve"> </w:t>
      </w:r>
      <w:r w:rsidRPr="00234DAE">
        <w:rPr>
          <w:rFonts w:ascii="Verdana" w:hAnsi="Verdana"/>
          <w:b/>
        </w:rPr>
        <w:t>-</w:t>
      </w:r>
      <w:r w:rsidR="00901490" w:rsidRPr="00901490">
        <w:rPr>
          <w:rFonts w:ascii="Verdana" w:hAnsi="Verdana"/>
        </w:rPr>
        <w:t xml:space="preserve"> </w:t>
      </w:r>
      <w:r w:rsidR="00901490" w:rsidRPr="00234DAE">
        <w:rPr>
          <w:rFonts w:ascii="Verdana" w:hAnsi="Verdana"/>
        </w:rPr>
        <w:t>Windows XP</w:t>
      </w:r>
      <w:r w:rsidR="00901490">
        <w:rPr>
          <w:rFonts w:ascii="Verdana" w:hAnsi="Verdana"/>
        </w:rPr>
        <w:t>,</w:t>
      </w:r>
      <w:r w:rsidR="00D30786">
        <w:rPr>
          <w:rFonts w:ascii="Verdana" w:hAnsi="Verdana"/>
        </w:rPr>
        <w:t xml:space="preserve"> Windows 7</w:t>
      </w:r>
      <w:r w:rsidR="00953001">
        <w:rPr>
          <w:rFonts w:ascii="Verdana" w:hAnsi="Verdana"/>
        </w:rPr>
        <w:t>,</w:t>
      </w:r>
      <w:r w:rsidR="00D30786">
        <w:rPr>
          <w:rFonts w:ascii="Verdana" w:hAnsi="Verdana"/>
        </w:rPr>
        <w:t xml:space="preserve"> </w:t>
      </w:r>
      <w:r w:rsidR="00953001">
        <w:rPr>
          <w:rFonts w:ascii="Verdana" w:hAnsi="Verdana"/>
        </w:rPr>
        <w:t>Windows 8.1</w:t>
      </w:r>
      <w:r w:rsidR="003D308C">
        <w:rPr>
          <w:rFonts w:ascii="Verdana" w:hAnsi="Verdana"/>
        </w:rPr>
        <w:t>, Windows 10</w:t>
      </w:r>
      <w:r w:rsidR="00311D73">
        <w:rPr>
          <w:rFonts w:ascii="Verdana" w:hAnsi="Verdana"/>
        </w:rPr>
        <w:t>, Windows server.</w:t>
      </w:r>
    </w:p>
    <w:p w:rsidR="00894EBB" w:rsidRDefault="00750E91" w:rsidP="001641C7">
      <w:pPr>
        <w:pStyle w:val="levnl11"/>
        <w:widowControl/>
        <w:tabs>
          <w:tab w:val="clear" w:pos="0"/>
        </w:tabs>
        <w:spacing w:line="360" w:lineRule="auto"/>
        <w:ind w:left="0" w:firstLine="0"/>
        <w:rPr>
          <w:rFonts w:ascii="Verdana" w:hAnsi="Verdana"/>
        </w:rPr>
      </w:pPr>
      <w:r w:rsidRPr="00750E91">
        <w:rPr>
          <w:rFonts w:ascii="Verdana" w:hAnsi="Verdana"/>
          <w:b/>
        </w:rPr>
        <w:t xml:space="preserve">Scripting </w:t>
      </w:r>
      <w:r w:rsidR="00F7030E" w:rsidRPr="00750E91">
        <w:rPr>
          <w:rFonts w:ascii="Verdana" w:hAnsi="Verdana"/>
          <w:b/>
        </w:rPr>
        <w:t>Knowledge</w:t>
      </w:r>
      <w:r>
        <w:rPr>
          <w:rFonts w:ascii="Verdana" w:hAnsi="Verdana"/>
        </w:rPr>
        <w:t xml:space="preserve"> – VB scripting, Wi</w:t>
      </w:r>
      <w:r w:rsidR="00967C98">
        <w:rPr>
          <w:rFonts w:ascii="Verdana" w:hAnsi="Verdana"/>
        </w:rPr>
        <w:t>se scripting, PowerShell, Shell</w:t>
      </w:r>
      <w:r>
        <w:rPr>
          <w:rFonts w:ascii="Verdana" w:hAnsi="Verdana"/>
        </w:rPr>
        <w:t>Script.</w:t>
      </w:r>
    </w:p>
    <w:p w:rsidR="00D30786" w:rsidRDefault="00D30786" w:rsidP="001641C7">
      <w:pPr>
        <w:pStyle w:val="levnl11"/>
        <w:widowControl/>
        <w:tabs>
          <w:tab w:val="clear" w:pos="0"/>
        </w:tabs>
        <w:spacing w:line="360" w:lineRule="auto"/>
        <w:ind w:left="0" w:firstLine="0"/>
        <w:rPr>
          <w:rFonts w:ascii="Verdana" w:hAnsi="Verdana"/>
        </w:rPr>
      </w:pPr>
      <w:r w:rsidRPr="00D30786">
        <w:rPr>
          <w:rFonts w:ascii="Verdana" w:hAnsi="Verdana"/>
          <w:b/>
        </w:rPr>
        <w:t>Additional skills</w:t>
      </w:r>
      <w:r>
        <w:rPr>
          <w:rFonts w:ascii="Verdana" w:hAnsi="Verdana"/>
        </w:rPr>
        <w:t xml:space="preserve"> – </w:t>
      </w:r>
      <w:r w:rsidR="00894EBB">
        <w:rPr>
          <w:rFonts w:ascii="Verdana" w:hAnsi="Verdana"/>
        </w:rPr>
        <w:t xml:space="preserve">Automation testing, </w:t>
      </w:r>
      <w:r>
        <w:rPr>
          <w:rFonts w:ascii="Verdana" w:hAnsi="Verdana"/>
        </w:rPr>
        <w:t>Core Java, java f</w:t>
      </w:r>
      <w:r w:rsidR="000D09C2">
        <w:rPr>
          <w:rFonts w:ascii="Verdana" w:hAnsi="Verdana"/>
        </w:rPr>
        <w:t xml:space="preserve">undamentals, Selenium with Java, </w:t>
      </w:r>
      <w:r w:rsidR="00A50E4E">
        <w:rPr>
          <w:rFonts w:ascii="Verdana" w:hAnsi="Verdana"/>
        </w:rPr>
        <w:t>TestNG.</w:t>
      </w:r>
    </w:p>
    <w:p w:rsidR="00E572F0" w:rsidRDefault="00C51EB1" w:rsidP="00E572F0">
      <w:pPr>
        <w:pStyle w:val="levnl11"/>
        <w:widowControl/>
        <w:tabs>
          <w:tab w:val="clear" w:pos="0"/>
        </w:tabs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Windows Server 2012, </w:t>
      </w:r>
      <w:r w:rsidR="00AA0263">
        <w:rPr>
          <w:rFonts w:ascii="Verdana" w:hAnsi="Verdana"/>
        </w:rPr>
        <w:t>Hyper V</w:t>
      </w:r>
    </w:p>
    <w:p w:rsidR="00403B4B" w:rsidRPr="00A46409" w:rsidRDefault="00403B4B">
      <w:pPr>
        <w:shd w:val="clear" w:color="auto" w:fill="CCCCCC"/>
        <w:spacing w:after="180"/>
        <w:jc w:val="both"/>
        <w:rPr>
          <w:rFonts w:ascii="Verdana" w:hAnsi="Verdana"/>
          <w:b/>
        </w:rPr>
      </w:pPr>
      <w:r w:rsidRPr="00A46409">
        <w:rPr>
          <w:rFonts w:ascii="Verdana" w:hAnsi="Verdana"/>
          <w:b/>
        </w:rPr>
        <w:t>Educational Qualifications:</w:t>
      </w:r>
    </w:p>
    <w:p w:rsidR="00953001" w:rsidRDefault="00126C5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  <w:r>
        <w:rPr>
          <w:rFonts w:ascii="Verdana" w:hAnsi="Verdana"/>
        </w:rPr>
        <w:t>B.E in computer science engineering.</w:t>
      </w:r>
    </w:p>
    <w:p w:rsidR="00365882" w:rsidRDefault="0036588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</w:rPr>
      </w:pPr>
    </w:p>
    <w:p w:rsidR="00121A0D" w:rsidRPr="00953001" w:rsidRDefault="00121A0D" w:rsidP="00121A0D">
      <w:pPr>
        <w:shd w:val="clear" w:color="auto" w:fill="CCCCCC"/>
        <w:spacing w:after="180"/>
        <w:jc w:val="both"/>
        <w:rPr>
          <w:rFonts w:ascii="Verdana" w:hAnsi="Verdana"/>
          <w:b/>
        </w:rPr>
      </w:pPr>
      <w:r w:rsidRPr="00953001">
        <w:rPr>
          <w:rFonts w:ascii="Verdana" w:hAnsi="Verdana"/>
          <w:b/>
        </w:rPr>
        <w:t>Certification:</w:t>
      </w:r>
      <w:r w:rsidRPr="00953001">
        <w:rPr>
          <w:rFonts w:ascii="Verdana" w:hAnsi="Verdana"/>
          <w:b/>
        </w:rPr>
        <w:tab/>
      </w:r>
      <w:r w:rsidRPr="00953001">
        <w:rPr>
          <w:rFonts w:ascii="Verdana" w:hAnsi="Verdana"/>
          <w:b/>
        </w:rPr>
        <w:tab/>
      </w:r>
      <w:r w:rsidRPr="00953001">
        <w:rPr>
          <w:rFonts w:ascii="Verdana" w:hAnsi="Verdana"/>
          <w:b/>
        </w:rPr>
        <w:tab/>
      </w:r>
      <w:r w:rsidRPr="00953001">
        <w:rPr>
          <w:rFonts w:ascii="Verdana" w:hAnsi="Verdana"/>
          <w:b/>
        </w:rPr>
        <w:tab/>
      </w:r>
      <w:r w:rsidRPr="00953001">
        <w:rPr>
          <w:rFonts w:ascii="Verdana" w:hAnsi="Verdana"/>
          <w:b/>
        </w:rPr>
        <w:tab/>
      </w:r>
      <w:r w:rsidRPr="00953001">
        <w:rPr>
          <w:rFonts w:ascii="Verdana" w:hAnsi="Verdana"/>
          <w:b/>
        </w:rPr>
        <w:tab/>
      </w:r>
      <w:r w:rsidRPr="00953001">
        <w:rPr>
          <w:rFonts w:ascii="Verdana" w:hAnsi="Verdana"/>
          <w:b/>
        </w:rPr>
        <w:tab/>
      </w:r>
      <w:r w:rsidRPr="00953001">
        <w:rPr>
          <w:rFonts w:ascii="Verdana" w:hAnsi="Verdana"/>
          <w:b/>
        </w:rPr>
        <w:tab/>
      </w:r>
      <w:r w:rsidRPr="00953001">
        <w:rPr>
          <w:rFonts w:ascii="Verdana" w:hAnsi="Verdana"/>
          <w:b/>
        </w:rPr>
        <w:tab/>
      </w:r>
      <w:r w:rsidRPr="00953001">
        <w:rPr>
          <w:rFonts w:ascii="Verdana" w:hAnsi="Verdana"/>
          <w:b/>
        </w:rPr>
        <w:tab/>
      </w:r>
      <w:r w:rsidRPr="00953001">
        <w:rPr>
          <w:rFonts w:ascii="Verdana" w:hAnsi="Verdana"/>
          <w:b/>
        </w:rPr>
        <w:tab/>
      </w:r>
      <w:r w:rsidRPr="00953001">
        <w:rPr>
          <w:rFonts w:ascii="Verdana" w:hAnsi="Verdana"/>
          <w:b/>
        </w:rPr>
        <w:tab/>
      </w:r>
      <w:r w:rsidRPr="00953001">
        <w:rPr>
          <w:rFonts w:ascii="Verdana" w:hAnsi="Verdana"/>
          <w:b/>
        </w:rPr>
        <w:tab/>
      </w:r>
    </w:p>
    <w:p w:rsidR="00121A0D" w:rsidRPr="00204A47" w:rsidRDefault="00121A0D" w:rsidP="00121A0D">
      <w:pPr>
        <w:tabs>
          <w:tab w:val="left" w:pos="2160"/>
          <w:tab w:val="left" w:pos="261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134D10">
        <w:rPr>
          <w:rFonts w:ascii="Arial" w:hAnsi="Arial" w:cs="Arial"/>
          <w:b/>
        </w:rPr>
        <w:t xml:space="preserve">   ITIL Foundation Examination </w:t>
      </w:r>
    </w:p>
    <w:p w:rsidR="00121A0D" w:rsidRDefault="00121A0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</w:rPr>
      </w:pPr>
    </w:p>
    <w:p w:rsidR="00F94C51" w:rsidRDefault="00F94C5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</w:rPr>
      </w:pPr>
    </w:p>
    <w:p w:rsidR="00F94C51" w:rsidRDefault="00F94C5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</w:rPr>
      </w:pPr>
    </w:p>
    <w:p w:rsidR="00F94C51" w:rsidRDefault="00F94C5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</w:rPr>
      </w:pPr>
    </w:p>
    <w:p w:rsidR="00F94C51" w:rsidRDefault="00F94C5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</w:rPr>
      </w:pPr>
    </w:p>
    <w:p w:rsidR="00F94C51" w:rsidRDefault="00F94C5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</w:rPr>
      </w:pPr>
    </w:p>
    <w:p w:rsidR="00F94C51" w:rsidRDefault="00F94C5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</w:rPr>
      </w:pPr>
    </w:p>
    <w:p w:rsidR="00F94C51" w:rsidRDefault="00F94C5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</w:rPr>
      </w:pPr>
    </w:p>
    <w:p w:rsidR="00F94C51" w:rsidRDefault="00F94C5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</w:rPr>
      </w:pPr>
    </w:p>
    <w:p w:rsidR="00F94C51" w:rsidRDefault="00F94C5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</w:rPr>
      </w:pPr>
    </w:p>
    <w:p w:rsidR="00F94C51" w:rsidRDefault="00F94C5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</w:rPr>
      </w:pPr>
    </w:p>
    <w:p w:rsidR="00F94C51" w:rsidRDefault="00F94C5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</w:rPr>
      </w:pPr>
    </w:p>
    <w:p w:rsidR="00F94C51" w:rsidRDefault="00F94C5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</w:rPr>
      </w:pPr>
    </w:p>
    <w:p w:rsidR="00F94C51" w:rsidRDefault="00F94C5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</w:rPr>
      </w:pPr>
    </w:p>
    <w:p w:rsidR="00121A0D" w:rsidRPr="006F0158" w:rsidRDefault="00121A0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</w:rPr>
      </w:pPr>
    </w:p>
    <w:p w:rsidR="00403B4B" w:rsidRPr="00A46409" w:rsidRDefault="00403B4B">
      <w:pPr>
        <w:shd w:val="clear" w:color="auto" w:fill="CCCCCC"/>
        <w:spacing w:after="180"/>
        <w:jc w:val="both"/>
        <w:rPr>
          <w:rFonts w:ascii="Verdana" w:hAnsi="Verdana"/>
          <w:b/>
        </w:rPr>
      </w:pPr>
      <w:r w:rsidRPr="00A46409">
        <w:rPr>
          <w:rFonts w:ascii="Verdana" w:hAnsi="Verdana"/>
          <w:b/>
        </w:rPr>
        <w:lastRenderedPageBreak/>
        <w:t xml:space="preserve">Professional Experience: </w:t>
      </w:r>
    </w:p>
    <w:p w:rsidR="00DB0AA1" w:rsidRPr="00DB0AA1" w:rsidRDefault="00CD0D87" w:rsidP="006F0158">
      <w:pPr>
        <w:numPr>
          <w:ilvl w:val="0"/>
          <w:numId w:val="15"/>
        </w:numPr>
        <w:tabs>
          <w:tab w:val="left" w:pos="0"/>
          <w:tab w:val="left" w:pos="450"/>
        </w:tabs>
        <w:ind w:left="300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ITC Info</w:t>
      </w:r>
      <w:r w:rsidR="006F0158" w:rsidRPr="00FD7530">
        <w:rPr>
          <w:rFonts w:ascii="Arial" w:hAnsi="Arial" w:cs="Arial"/>
          <w:b/>
        </w:rPr>
        <w:t xml:space="preserve">tech , Bangalore       </w:t>
      </w:r>
    </w:p>
    <w:p w:rsidR="006F0158" w:rsidRPr="00FD7530" w:rsidRDefault="00DB0AA1" w:rsidP="00DB0AA1">
      <w:pPr>
        <w:tabs>
          <w:tab w:val="left" w:pos="0"/>
          <w:tab w:val="left" w:pos="450"/>
        </w:tabs>
        <w:ind w:left="300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 xml:space="preserve">Role – Devops engineer </w:t>
      </w:r>
      <w:r w:rsidR="006F0158" w:rsidRPr="00FD7530">
        <w:rPr>
          <w:rFonts w:ascii="Arial" w:hAnsi="Arial" w:cs="Arial"/>
          <w:b/>
        </w:rPr>
        <w:t xml:space="preserve">                                           </w:t>
      </w:r>
      <w:r>
        <w:rPr>
          <w:rFonts w:ascii="Arial" w:hAnsi="Arial" w:cs="Arial"/>
          <w:b/>
        </w:rPr>
        <w:t xml:space="preserve">               </w:t>
      </w:r>
      <w:r w:rsidR="006F0158" w:rsidRPr="00FD7530">
        <w:rPr>
          <w:rFonts w:ascii="Arial" w:hAnsi="Arial" w:cs="Arial"/>
          <w:b/>
        </w:rPr>
        <w:t xml:space="preserve">             </w:t>
      </w:r>
      <w:r w:rsidR="006F0158">
        <w:rPr>
          <w:rFonts w:ascii="Arial" w:hAnsi="Arial" w:cs="Arial"/>
          <w:b/>
          <w:bCs/>
        </w:rPr>
        <w:t>(</w:t>
      </w:r>
      <w:r w:rsidR="00705AF0">
        <w:rPr>
          <w:rFonts w:ascii="Arial" w:hAnsi="Arial" w:cs="Arial"/>
          <w:b/>
          <w:bCs/>
        </w:rPr>
        <w:t>DEC 2015</w:t>
      </w:r>
      <w:r w:rsidR="006F0158" w:rsidRPr="00FD7530">
        <w:rPr>
          <w:rFonts w:ascii="Arial" w:hAnsi="Arial" w:cs="Arial"/>
          <w:b/>
          <w:bCs/>
        </w:rPr>
        <w:t xml:space="preserve"> Onwards)</w:t>
      </w:r>
    </w:p>
    <w:p w:rsidR="006F0158" w:rsidRPr="00204A47" w:rsidRDefault="006F0158" w:rsidP="006F0158">
      <w:pPr>
        <w:tabs>
          <w:tab w:val="left" w:pos="450"/>
        </w:tabs>
        <w:rPr>
          <w:rFonts w:ascii="Arial" w:hAnsi="Arial" w:cs="Arial"/>
          <w:b/>
        </w:rPr>
      </w:pPr>
    </w:p>
    <w:p w:rsidR="00053E79" w:rsidRDefault="00053E79" w:rsidP="00053E79">
      <w:pPr>
        <w:tabs>
          <w:tab w:val="left" w:pos="2160"/>
        </w:tabs>
        <w:jc w:val="both"/>
        <w:rPr>
          <w:rFonts w:ascii="Arial" w:hAnsi="Arial" w:cs="Arial"/>
          <w:b/>
        </w:rPr>
      </w:pPr>
    </w:p>
    <w:p w:rsidR="006F0158" w:rsidRDefault="006F0158" w:rsidP="00053E79">
      <w:pPr>
        <w:tabs>
          <w:tab w:val="left" w:pos="2160"/>
        </w:tabs>
        <w:jc w:val="both"/>
        <w:rPr>
          <w:rFonts w:ascii="Arial" w:hAnsi="Arial" w:cs="Arial"/>
          <w:b/>
        </w:rPr>
      </w:pPr>
      <w:r w:rsidRPr="00204A47">
        <w:rPr>
          <w:rFonts w:ascii="Arial" w:hAnsi="Arial" w:cs="Arial"/>
          <w:b/>
        </w:rPr>
        <w:t xml:space="preserve"> Job Profile</w:t>
      </w:r>
      <w:r w:rsidR="00053E79">
        <w:rPr>
          <w:rFonts w:ascii="Arial" w:hAnsi="Arial" w:cs="Arial"/>
          <w:b/>
        </w:rPr>
        <w:tab/>
      </w:r>
    </w:p>
    <w:p w:rsidR="00053E79" w:rsidRDefault="00053E79" w:rsidP="00053E79">
      <w:pPr>
        <w:tabs>
          <w:tab w:val="left" w:pos="2160"/>
        </w:tabs>
        <w:jc w:val="both"/>
        <w:rPr>
          <w:rFonts w:ascii="Arial" w:hAnsi="Arial" w:cs="Arial"/>
          <w:b/>
        </w:rPr>
      </w:pPr>
    </w:p>
    <w:p w:rsidR="00486B6A" w:rsidRPr="00F94C51" w:rsidRDefault="00826376" w:rsidP="00F94C51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Setting up Jenkins, GitLab, SonarQube, MsBuild, Nexus</w:t>
      </w:r>
      <w:r w:rsidR="00F94C51">
        <w:rPr>
          <w:rFonts w:ascii="Book Antiqua" w:hAnsi="Book Antiqua"/>
          <w:sz w:val="22"/>
        </w:rPr>
        <w:t xml:space="preserve"> for code delivery.</w:t>
      </w:r>
    </w:p>
    <w:p w:rsidR="00826376" w:rsidRPr="00486B6A" w:rsidRDefault="00826376" w:rsidP="00486B6A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Working with developers from PI and Salesforce team for code management in GitLab server</w:t>
      </w:r>
      <w:r w:rsidR="00486B6A">
        <w:rPr>
          <w:rFonts w:ascii="Book Antiqua" w:hAnsi="Book Antiqua"/>
          <w:sz w:val="22"/>
        </w:rPr>
        <w:t>.</w:t>
      </w:r>
    </w:p>
    <w:p w:rsidR="00826376" w:rsidRDefault="00826376" w:rsidP="006F0158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Managing jobs and CI pipeline in Jenkins.</w:t>
      </w:r>
    </w:p>
    <w:p w:rsidR="00826376" w:rsidRDefault="00486B6A" w:rsidP="006F0158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Installing and deploying Salesforce managed/unmanaged packages in FAT, SIT, UAT, Pre-PROD and prod environment.</w:t>
      </w:r>
    </w:p>
    <w:p w:rsidR="00DD3F47" w:rsidRPr="00DD3F47" w:rsidRDefault="00DD3F47" w:rsidP="00DD3F47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Creating Docker container keyskills application with volume mapped to local drive for continuous testing.</w:t>
      </w:r>
    </w:p>
    <w:p w:rsidR="00BE685D" w:rsidRDefault="00E73C37" w:rsidP="006F0158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Multi cloud management with RightScale for Azure, Aws and VmWare.</w:t>
      </w:r>
    </w:p>
    <w:p w:rsidR="00BE685D" w:rsidRDefault="00BE685D" w:rsidP="00BE685D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Cloud enablers to integrate public and private cloud.</w:t>
      </w:r>
    </w:p>
    <w:p w:rsidR="00F708D8" w:rsidRDefault="00F708D8" w:rsidP="00BE685D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EAP application deployment </w:t>
      </w:r>
      <w:r w:rsidR="007A5674">
        <w:rPr>
          <w:rFonts w:ascii="Book Antiqua" w:hAnsi="Book Antiqua"/>
          <w:sz w:val="22"/>
        </w:rPr>
        <w:t>in environment managed by CHEF</w:t>
      </w:r>
      <w:r>
        <w:rPr>
          <w:rFonts w:ascii="Book Antiqua" w:hAnsi="Book Antiqua"/>
          <w:sz w:val="22"/>
        </w:rPr>
        <w:t>, Continuous integration using GIT and Jenkins. Application is deployed in AWS environment with 6 permanent server w</w:t>
      </w:r>
      <w:r w:rsidR="007A5674">
        <w:rPr>
          <w:rFonts w:ascii="Book Antiqua" w:hAnsi="Book Antiqua"/>
          <w:sz w:val="22"/>
        </w:rPr>
        <w:t>h</w:t>
      </w:r>
      <w:r>
        <w:rPr>
          <w:rFonts w:ascii="Book Antiqua" w:hAnsi="Book Antiqua"/>
          <w:sz w:val="22"/>
        </w:rPr>
        <w:t xml:space="preserve">ich can Auto Scale </w:t>
      </w:r>
      <w:r w:rsidR="007A5674">
        <w:rPr>
          <w:rFonts w:ascii="Book Antiqua" w:hAnsi="Book Antiqua"/>
          <w:sz w:val="22"/>
        </w:rPr>
        <w:t>up to</w:t>
      </w:r>
      <w:r>
        <w:rPr>
          <w:rFonts w:ascii="Book Antiqua" w:hAnsi="Book Antiqua"/>
          <w:sz w:val="22"/>
        </w:rPr>
        <w:t xml:space="preserve"> 12 servers.</w:t>
      </w:r>
    </w:p>
    <w:p w:rsidR="009247A9" w:rsidRDefault="009247A9" w:rsidP="00BE685D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Creating Ansible infrastructure with control machine setup</w:t>
      </w:r>
      <w:r w:rsidR="00FE773B">
        <w:rPr>
          <w:rFonts w:ascii="Book Antiqua" w:hAnsi="Book Antiqua"/>
          <w:sz w:val="22"/>
        </w:rPr>
        <w:t xml:space="preserve"> and running play books on node to deploy configuration changes.</w:t>
      </w:r>
    </w:p>
    <w:p w:rsidR="00FE773B" w:rsidRPr="00FE773B" w:rsidRDefault="00FE773B" w:rsidP="00FE773B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Part of the demo team in depicting the CICD with open source tools integrated in RightScale.</w:t>
      </w:r>
    </w:p>
    <w:p w:rsidR="00463592" w:rsidRPr="001D7C7C" w:rsidRDefault="00DD3F47" w:rsidP="001D7C7C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Assessment of new open source tools.</w:t>
      </w:r>
    </w:p>
    <w:p w:rsidR="00463592" w:rsidRDefault="00463592" w:rsidP="00365882">
      <w:pPr>
        <w:pStyle w:val="BodyTextIndent2"/>
        <w:tabs>
          <w:tab w:val="left" w:pos="720"/>
        </w:tabs>
        <w:autoSpaceDE w:val="0"/>
        <w:spacing w:after="0" w:line="360" w:lineRule="auto"/>
        <w:ind w:left="1080"/>
        <w:jc w:val="both"/>
        <w:rPr>
          <w:rFonts w:ascii="Book Antiqua" w:hAnsi="Book Antiqua"/>
          <w:sz w:val="22"/>
        </w:rPr>
      </w:pPr>
    </w:p>
    <w:p w:rsidR="00D029C9" w:rsidRPr="00D029C9" w:rsidRDefault="00D029C9" w:rsidP="00D029C9">
      <w:pPr>
        <w:pStyle w:val="ListParagraph"/>
        <w:numPr>
          <w:ilvl w:val="0"/>
          <w:numId w:val="15"/>
        </w:numPr>
        <w:tabs>
          <w:tab w:val="left" w:pos="2160"/>
          <w:tab w:val="left" w:pos="261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Unisys  Bangalore </w:t>
      </w:r>
    </w:p>
    <w:p w:rsidR="00D029C9" w:rsidRDefault="00D029C9" w:rsidP="00D029C9">
      <w:pPr>
        <w:tabs>
          <w:tab w:val="left" w:pos="2160"/>
          <w:tab w:val="left" w:pos="2610"/>
        </w:tabs>
        <w:jc w:val="both"/>
        <w:rPr>
          <w:rFonts w:ascii="Arial" w:hAnsi="Arial" w:cs="Arial"/>
          <w:b/>
        </w:rPr>
      </w:pPr>
    </w:p>
    <w:tbl>
      <w:tblPr>
        <w:tblW w:w="9000" w:type="dxa"/>
        <w:tblInd w:w="-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2"/>
        <w:gridCol w:w="1388"/>
        <w:gridCol w:w="4800"/>
      </w:tblGrid>
      <w:tr w:rsidR="00D029C9" w:rsidRPr="00D73A06" w:rsidTr="00003341">
        <w:trPr>
          <w:cantSplit/>
          <w:trHeight w:val="305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:rsidR="00D029C9" w:rsidRPr="004F4D75" w:rsidRDefault="00D029C9" w:rsidP="00003341">
            <w:pPr>
              <w:pStyle w:val="Heading1"/>
              <w:spacing w:before="20" w:after="20"/>
              <w:rPr>
                <w:spacing w:val="4"/>
                <w:sz w:val="22"/>
                <w:szCs w:val="22"/>
              </w:rPr>
            </w:pPr>
            <w:r>
              <w:rPr>
                <w:spacing w:val="4"/>
                <w:sz w:val="22"/>
                <w:szCs w:val="22"/>
              </w:rPr>
              <w:t>2</w:t>
            </w:r>
          </w:p>
        </w:tc>
        <w:tc>
          <w:tcPr>
            <w:tcW w:w="6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:rsidR="00D029C9" w:rsidRPr="00617475" w:rsidRDefault="00D029C9" w:rsidP="0000334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2"/>
                <w:szCs w:val="22"/>
              </w:rPr>
            </w:pPr>
            <w:r w:rsidRPr="00617475">
              <w:rPr>
                <w:b/>
                <w:bCs/>
                <w:spacing w:val="4"/>
                <w:sz w:val="22"/>
                <w:szCs w:val="22"/>
              </w:rPr>
              <w:t>Proj</w:t>
            </w:r>
            <w:r>
              <w:rPr>
                <w:b/>
                <w:bCs/>
                <w:spacing w:val="4"/>
                <w:sz w:val="22"/>
                <w:szCs w:val="22"/>
              </w:rPr>
              <w:t>ect: Application Packaging</w:t>
            </w:r>
          </w:p>
        </w:tc>
      </w:tr>
      <w:tr w:rsidR="00D029C9" w:rsidRPr="00D73A06" w:rsidTr="00003341">
        <w:trPr>
          <w:trHeight w:val="251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9C9" w:rsidRPr="004F4D75" w:rsidRDefault="00D029C9" w:rsidP="00003341">
            <w:pPr>
              <w:spacing w:before="20" w:after="20"/>
              <w:rPr>
                <w:b/>
                <w:bCs/>
                <w:spacing w:val="4"/>
                <w:sz w:val="22"/>
                <w:szCs w:val="22"/>
              </w:rPr>
            </w:pPr>
            <w:r w:rsidRPr="004F4D75">
              <w:rPr>
                <w:b/>
                <w:bCs/>
                <w:spacing w:val="4"/>
                <w:sz w:val="22"/>
                <w:szCs w:val="22"/>
              </w:rPr>
              <w:t>Role</w:t>
            </w:r>
          </w:p>
        </w:tc>
        <w:tc>
          <w:tcPr>
            <w:tcW w:w="6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9C9" w:rsidRPr="006F0158" w:rsidRDefault="00D029C9" w:rsidP="00003341">
            <w:pPr>
              <w:spacing w:before="20" w:after="20"/>
              <w:rPr>
                <w:b/>
                <w:bCs/>
                <w:spacing w:val="4"/>
                <w:sz w:val="22"/>
                <w:szCs w:val="22"/>
              </w:rPr>
            </w:pPr>
            <w:r w:rsidRPr="006F0158">
              <w:rPr>
                <w:b/>
                <w:bCs/>
                <w:spacing w:val="4"/>
                <w:sz w:val="22"/>
                <w:szCs w:val="22"/>
              </w:rPr>
              <w:t xml:space="preserve">Application </w:t>
            </w:r>
            <w:r>
              <w:rPr>
                <w:b/>
                <w:bCs/>
                <w:spacing w:val="4"/>
                <w:sz w:val="22"/>
                <w:szCs w:val="22"/>
              </w:rPr>
              <w:t>Re-</w:t>
            </w:r>
            <w:r w:rsidRPr="006F0158">
              <w:rPr>
                <w:b/>
                <w:bCs/>
                <w:spacing w:val="4"/>
                <w:sz w:val="22"/>
                <w:szCs w:val="22"/>
              </w:rPr>
              <w:t>Packager</w:t>
            </w:r>
          </w:p>
        </w:tc>
      </w:tr>
      <w:tr w:rsidR="00D029C9" w:rsidRPr="00D73A06" w:rsidTr="00003341">
        <w:trPr>
          <w:trHeight w:val="296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9C9" w:rsidRPr="004F4D75" w:rsidRDefault="00D029C9" w:rsidP="00003341">
            <w:pPr>
              <w:spacing w:before="20" w:after="20"/>
              <w:rPr>
                <w:b/>
                <w:bCs/>
                <w:spacing w:val="4"/>
                <w:sz w:val="22"/>
                <w:szCs w:val="22"/>
              </w:rPr>
            </w:pPr>
            <w:r w:rsidRPr="004F4D75">
              <w:rPr>
                <w:b/>
                <w:bCs/>
                <w:spacing w:val="4"/>
                <w:sz w:val="22"/>
                <w:szCs w:val="22"/>
              </w:rPr>
              <w:t>Organization</w:t>
            </w:r>
          </w:p>
        </w:tc>
        <w:tc>
          <w:tcPr>
            <w:tcW w:w="6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9C9" w:rsidRPr="004F4D75" w:rsidRDefault="00D029C9" w:rsidP="00003341">
            <w:pPr>
              <w:spacing w:before="20" w:after="20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 xml:space="preserve">Unisys Global service </w:t>
            </w:r>
            <w:r w:rsidR="00AF31EA">
              <w:rPr>
                <w:b/>
                <w:bCs/>
                <w:spacing w:val="4"/>
                <w:sz w:val="22"/>
                <w:szCs w:val="22"/>
              </w:rPr>
              <w:t>India</w:t>
            </w:r>
          </w:p>
        </w:tc>
      </w:tr>
      <w:tr w:rsidR="00D029C9" w:rsidRPr="00D73A06" w:rsidTr="00003341">
        <w:trPr>
          <w:trHeight w:val="233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9C9" w:rsidRPr="004F4D75" w:rsidRDefault="00D029C9" w:rsidP="00003341">
            <w:pPr>
              <w:spacing w:before="20" w:after="20"/>
              <w:rPr>
                <w:b/>
                <w:bCs/>
                <w:spacing w:val="4"/>
                <w:sz w:val="22"/>
                <w:szCs w:val="22"/>
              </w:rPr>
            </w:pPr>
            <w:r w:rsidRPr="004F4D75">
              <w:rPr>
                <w:b/>
                <w:bCs/>
                <w:spacing w:val="4"/>
                <w:sz w:val="22"/>
                <w:szCs w:val="22"/>
              </w:rPr>
              <w:t>Duration</w:t>
            </w:r>
          </w:p>
        </w:tc>
        <w:tc>
          <w:tcPr>
            <w:tcW w:w="6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9C9" w:rsidRPr="004F4D75" w:rsidRDefault="00D029C9" w:rsidP="00D029C9">
            <w:pPr>
              <w:spacing w:before="20" w:after="20"/>
              <w:rPr>
                <w:spacing w:val="4"/>
                <w:sz w:val="22"/>
                <w:szCs w:val="22"/>
              </w:rPr>
            </w:pPr>
            <w:r>
              <w:t>Nov 2010 To Dec 2015.</w:t>
            </w:r>
          </w:p>
        </w:tc>
      </w:tr>
      <w:tr w:rsidR="00D029C9" w:rsidRPr="00D73A06" w:rsidTr="00003341">
        <w:trPr>
          <w:cantSplit/>
          <w:trHeight w:val="890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9C9" w:rsidRPr="004F4D75" w:rsidRDefault="00D029C9" w:rsidP="00D029C9">
            <w:pPr>
              <w:spacing w:before="20" w:after="20"/>
              <w:rPr>
                <w:b/>
                <w:bCs/>
                <w:spacing w:val="4"/>
                <w:sz w:val="22"/>
                <w:szCs w:val="22"/>
              </w:rPr>
            </w:pPr>
            <w:r w:rsidRPr="004F4D75">
              <w:rPr>
                <w:b/>
                <w:bCs/>
                <w:spacing w:val="4"/>
                <w:sz w:val="22"/>
                <w:szCs w:val="22"/>
              </w:rPr>
              <w:t xml:space="preserve">Team Size : </w:t>
            </w:r>
            <w:r>
              <w:rPr>
                <w:b/>
                <w:bCs/>
                <w:spacing w:val="4"/>
                <w:sz w:val="22"/>
                <w:szCs w:val="22"/>
              </w:rPr>
              <w:t>30</w:t>
            </w:r>
          </w:p>
        </w:tc>
        <w:tc>
          <w:tcPr>
            <w:tcW w:w="6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9C9" w:rsidRPr="00DC7B04" w:rsidRDefault="00D029C9" w:rsidP="00003341">
            <w:pPr>
              <w:spacing w:before="20" w:after="20"/>
              <w:rPr>
                <w:b/>
                <w:bCs/>
                <w:spacing w:val="4"/>
                <w:sz w:val="22"/>
                <w:szCs w:val="22"/>
              </w:rPr>
            </w:pPr>
            <w:r w:rsidRPr="004F4D75">
              <w:rPr>
                <w:b/>
                <w:bCs/>
                <w:spacing w:val="4"/>
                <w:sz w:val="22"/>
                <w:szCs w:val="22"/>
              </w:rPr>
              <w:t xml:space="preserve">Project: To </w:t>
            </w:r>
            <w:r>
              <w:rPr>
                <w:b/>
                <w:bCs/>
                <w:spacing w:val="4"/>
                <w:sz w:val="22"/>
                <w:szCs w:val="22"/>
              </w:rPr>
              <w:t>Package the application according to Client requirements.</w:t>
            </w:r>
          </w:p>
          <w:p w:rsidR="00D029C9" w:rsidRPr="004F4D75" w:rsidRDefault="00D029C9" w:rsidP="00003341">
            <w:pPr>
              <w:spacing w:before="20" w:after="20"/>
              <w:rPr>
                <w:b/>
                <w:bCs/>
                <w:spacing w:val="4"/>
                <w:sz w:val="22"/>
                <w:szCs w:val="22"/>
              </w:rPr>
            </w:pPr>
          </w:p>
        </w:tc>
      </w:tr>
      <w:tr w:rsidR="00D029C9" w:rsidRPr="00D73A06" w:rsidTr="00003341">
        <w:trPr>
          <w:cantSplit/>
          <w:trHeight w:val="710"/>
        </w:trPr>
        <w:tc>
          <w:tcPr>
            <w:tcW w:w="2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9C9" w:rsidRPr="00D73A06" w:rsidRDefault="00D029C9" w:rsidP="00003341">
            <w:pPr>
              <w:spacing w:before="20" w:after="20"/>
              <w:rPr>
                <w:b/>
                <w:bCs/>
                <w:spacing w:val="4"/>
              </w:rPr>
            </w:pPr>
            <w:r w:rsidRPr="00D73A06">
              <w:rPr>
                <w:b/>
                <w:bCs/>
                <w:spacing w:val="4"/>
              </w:rPr>
              <w:t>Environment</w:t>
            </w:r>
          </w:p>
          <w:p w:rsidR="00D029C9" w:rsidRPr="00D73A06" w:rsidRDefault="00D029C9" w:rsidP="00003341">
            <w:pPr>
              <w:spacing w:before="20" w:after="20"/>
              <w:rPr>
                <w:b/>
                <w:bCs/>
                <w:spacing w:val="4"/>
              </w:rPr>
            </w:pPr>
            <w:r w:rsidRPr="00D73A06">
              <w:rPr>
                <w:b/>
                <w:bCs/>
                <w:spacing w:val="4"/>
              </w:rPr>
              <w:t>(with skill versions)</w:t>
            </w:r>
          </w:p>
          <w:p w:rsidR="00D029C9" w:rsidRPr="00D73A06" w:rsidRDefault="00D029C9" w:rsidP="00003341">
            <w:pPr>
              <w:spacing w:before="20" w:after="20"/>
              <w:rPr>
                <w:b/>
                <w:bCs/>
                <w:spacing w:val="4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9C9" w:rsidRPr="00D73A06" w:rsidRDefault="00D029C9" w:rsidP="00003341">
            <w:r w:rsidRPr="00D73A06">
              <w:rPr>
                <w:b/>
                <w:bCs/>
                <w:spacing w:val="4"/>
              </w:rPr>
              <w:t>Tools</w:t>
            </w:r>
            <w:r>
              <w:rPr>
                <w:b/>
                <w:bCs/>
                <w:spacing w:val="4"/>
              </w:rPr>
              <w:t>/DB</w:t>
            </w:r>
            <w:r w:rsidRPr="00D73A06">
              <w:rPr>
                <w:b/>
                <w:bCs/>
                <w:spacing w:val="4"/>
              </w:rPr>
              <w:t xml:space="preserve"> :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9C9" w:rsidRPr="00D73A06" w:rsidRDefault="00D029C9" w:rsidP="00003341">
            <w:pPr>
              <w:spacing w:before="20" w:after="20"/>
              <w:jc w:val="center"/>
              <w:rPr>
                <w:spacing w:val="4"/>
                <w:sz w:val="22"/>
                <w:szCs w:val="22"/>
              </w:rPr>
            </w:pPr>
            <w:r>
              <w:rPr>
                <w:spacing w:val="4"/>
                <w:sz w:val="22"/>
                <w:szCs w:val="22"/>
              </w:rPr>
              <w:t>Wise Packaging Studio, InstallShield 2012,App-v 4.6 SP3</w:t>
            </w:r>
          </w:p>
        </w:tc>
      </w:tr>
      <w:tr w:rsidR="00D029C9" w:rsidRPr="00D73A06" w:rsidTr="00003341">
        <w:trPr>
          <w:cantSplit/>
          <w:trHeight w:val="350"/>
        </w:trPr>
        <w:tc>
          <w:tcPr>
            <w:tcW w:w="2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9C9" w:rsidRPr="00D73A06" w:rsidRDefault="00D029C9" w:rsidP="00003341">
            <w:pPr>
              <w:spacing w:before="20" w:after="20"/>
              <w:rPr>
                <w:b/>
                <w:bCs/>
                <w:spacing w:val="4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81F" w:rsidRDefault="008A781F" w:rsidP="00003341">
            <w:pPr>
              <w:rPr>
                <w:b/>
                <w:bCs/>
                <w:spacing w:val="4"/>
              </w:rPr>
            </w:pPr>
          </w:p>
          <w:p w:rsidR="00D029C9" w:rsidRPr="00D73A06" w:rsidRDefault="00D029C9" w:rsidP="00003341">
            <w:pPr>
              <w:rPr>
                <w:b/>
                <w:bCs/>
                <w:spacing w:val="4"/>
              </w:rPr>
            </w:pPr>
            <w:r w:rsidRPr="00D73A06">
              <w:rPr>
                <w:b/>
                <w:bCs/>
                <w:spacing w:val="4"/>
              </w:rPr>
              <w:t>O/s: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9C9" w:rsidRPr="00D73A06" w:rsidRDefault="00D029C9" w:rsidP="00D029C9">
            <w:pPr>
              <w:spacing w:before="20" w:after="20"/>
              <w:jc w:val="center"/>
              <w:rPr>
                <w:spacing w:val="4"/>
                <w:sz w:val="22"/>
                <w:szCs w:val="22"/>
              </w:rPr>
            </w:pPr>
            <w:r>
              <w:rPr>
                <w:spacing w:val="4"/>
                <w:sz w:val="22"/>
                <w:szCs w:val="22"/>
              </w:rPr>
              <w:t xml:space="preserve"> Windows XP, Windows 7</w:t>
            </w:r>
          </w:p>
        </w:tc>
      </w:tr>
    </w:tbl>
    <w:p w:rsidR="009556A6" w:rsidRDefault="009556A6" w:rsidP="00D029C9">
      <w:pPr>
        <w:tabs>
          <w:tab w:val="left" w:pos="2160"/>
          <w:tab w:val="left" w:pos="2610"/>
        </w:tabs>
        <w:jc w:val="both"/>
        <w:rPr>
          <w:rFonts w:ascii="Arial" w:hAnsi="Arial" w:cs="Arial"/>
          <w:b/>
        </w:rPr>
      </w:pPr>
    </w:p>
    <w:p w:rsidR="009556A6" w:rsidRDefault="009556A6" w:rsidP="00D029C9">
      <w:pPr>
        <w:tabs>
          <w:tab w:val="left" w:pos="2160"/>
          <w:tab w:val="left" w:pos="2610"/>
        </w:tabs>
        <w:jc w:val="both"/>
        <w:rPr>
          <w:rFonts w:ascii="Arial" w:hAnsi="Arial" w:cs="Arial"/>
          <w:b/>
        </w:rPr>
      </w:pPr>
    </w:p>
    <w:p w:rsidR="00EE506E" w:rsidRDefault="00EE506E" w:rsidP="00D029C9">
      <w:pPr>
        <w:tabs>
          <w:tab w:val="left" w:pos="2160"/>
          <w:tab w:val="left" w:pos="2610"/>
        </w:tabs>
        <w:jc w:val="both"/>
        <w:rPr>
          <w:rFonts w:ascii="Arial" w:hAnsi="Arial" w:cs="Arial"/>
          <w:b/>
        </w:rPr>
      </w:pPr>
    </w:p>
    <w:p w:rsidR="00EE506E" w:rsidRDefault="00EE506E" w:rsidP="00D029C9">
      <w:pPr>
        <w:tabs>
          <w:tab w:val="left" w:pos="2160"/>
          <w:tab w:val="left" w:pos="2610"/>
        </w:tabs>
        <w:jc w:val="both"/>
        <w:rPr>
          <w:rFonts w:ascii="Arial" w:hAnsi="Arial" w:cs="Arial"/>
          <w:b/>
        </w:rPr>
      </w:pPr>
    </w:p>
    <w:p w:rsidR="00D029C9" w:rsidRDefault="00D029C9" w:rsidP="00D029C9">
      <w:pPr>
        <w:tabs>
          <w:tab w:val="left" w:pos="2160"/>
          <w:tab w:val="left" w:pos="2610"/>
        </w:tabs>
        <w:jc w:val="both"/>
        <w:rPr>
          <w:rFonts w:ascii="Arial" w:hAnsi="Arial" w:cs="Arial"/>
          <w:b/>
        </w:rPr>
      </w:pPr>
      <w:r w:rsidRPr="00204A47">
        <w:rPr>
          <w:rFonts w:ascii="Arial" w:hAnsi="Arial" w:cs="Arial"/>
          <w:b/>
        </w:rPr>
        <w:t>Job Profile</w:t>
      </w:r>
    </w:p>
    <w:p w:rsidR="00F046C5" w:rsidRDefault="00F046C5" w:rsidP="00B8019F">
      <w:pPr>
        <w:pStyle w:val="BodyTextIndent2"/>
        <w:tabs>
          <w:tab w:val="left" w:pos="720"/>
        </w:tabs>
        <w:autoSpaceDE w:val="0"/>
        <w:spacing w:after="0" w:line="360" w:lineRule="auto"/>
        <w:ind w:left="0"/>
        <w:jc w:val="both"/>
        <w:rPr>
          <w:rFonts w:ascii="Book Antiqua" w:hAnsi="Book Antiqua"/>
          <w:sz w:val="22"/>
        </w:rPr>
      </w:pPr>
    </w:p>
    <w:p w:rsidR="00FD4C78" w:rsidRDefault="00FD4C78" w:rsidP="00FD4C78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Application Repackaging using Wise Package </w:t>
      </w:r>
      <w:r w:rsidR="004D2F45">
        <w:rPr>
          <w:rFonts w:ascii="Book Antiqua" w:hAnsi="Book Antiqua"/>
          <w:sz w:val="22"/>
        </w:rPr>
        <w:t xml:space="preserve">Studio 8.0, Install Shield 2012 for </w:t>
      </w:r>
      <w:r w:rsidR="004D2F45">
        <w:rPr>
          <w:rFonts w:ascii="Book Antiqua" w:hAnsi="Book Antiqua"/>
          <w:sz w:val="22"/>
        </w:rPr>
        <w:t>XP, Windows 7 desktop environment.</w:t>
      </w:r>
    </w:p>
    <w:p w:rsidR="00D029C9" w:rsidRDefault="00D029C9" w:rsidP="00D029C9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Creating transforms on vendors supplied MSI Applications.</w:t>
      </w:r>
    </w:p>
    <w:p w:rsidR="00656881" w:rsidRPr="00A23DF2" w:rsidRDefault="00D029C9" w:rsidP="00A23DF2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Preparation &amp; Modi</w:t>
      </w:r>
      <w:r w:rsidR="0015715F">
        <w:rPr>
          <w:rFonts w:ascii="Book Antiqua" w:hAnsi="Book Antiqua"/>
          <w:sz w:val="22"/>
        </w:rPr>
        <w:t>fication of Technical Documents (Release docum</w:t>
      </w:r>
      <w:r w:rsidR="00A23DF2">
        <w:rPr>
          <w:rFonts w:ascii="Book Antiqua" w:hAnsi="Book Antiqua"/>
          <w:sz w:val="22"/>
        </w:rPr>
        <w:t>ent, UAT signoff, QA check list.</w:t>
      </w:r>
    </w:p>
    <w:p w:rsidR="00D029C9" w:rsidRDefault="00D029C9" w:rsidP="00D029C9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ICE Evaluation using Package Validation from Wise package studio and Install Shield 2012</w:t>
      </w:r>
    </w:p>
    <w:p w:rsidR="00B15CDD" w:rsidRPr="00AD2A47" w:rsidRDefault="00D029C9" w:rsidP="00AD2A47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Creating / Editing VBScript and embedding into MSI as a Custom Action.</w:t>
      </w:r>
    </w:p>
    <w:p w:rsidR="00B15CDD" w:rsidRPr="00B15CDD" w:rsidRDefault="00B15CDD" w:rsidP="00B15CDD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Creating install and uninstall VB script.</w:t>
      </w:r>
    </w:p>
    <w:p w:rsidR="00FD4C78" w:rsidRPr="00FD4C78" w:rsidRDefault="00FD4C78" w:rsidP="00FD4C78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Testing the created packages on client build by pushing the application via </w:t>
      </w:r>
      <w:r w:rsidRPr="00FD4C78">
        <w:rPr>
          <w:rFonts w:ascii="Book Antiqua" w:hAnsi="Book Antiqua"/>
          <w:b/>
          <w:sz w:val="22"/>
        </w:rPr>
        <w:t>LANDESK</w:t>
      </w:r>
      <w:r>
        <w:rPr>
          <w:rFonts w:ascii="Book Antiqua" w:hAnsi="Book Antiqua"/>
          <w:sz w:val="22"/>
        </w:rPr>
        <w:t xml:space="preserve"> deployment tool.</w:t>
      </w:r>
    </w:p>
    <w:p w:rsidR="00A04E85" w:rsidRPr="00584CB6" w:rsidRDefault="00D029C9" w:rsidP="00584CB6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 w:rsidRPr="00365882">
        <w:rPr>
          <w:rFonts w:ascii="Book Antiqua" w:hAnsi="Book Antiqua"/>
          <w:sz w:val="22"/>
        </w:rPr>
        <w:t>Virtualize applications using Microsoft AppV</w:t>
      </w:r>
      <w:bookmarkStart w:id="0" w:name="_GoBack"/>
      <w:bookmarkEnd w:id="0"/>
      <w:r w:rsidRPr="00365882">
        <w:rPr>
          <w:rFonts w:ascii="Book Antiqua" w:hAnsi="Book Antiqua"/>
          <w:sz w:val="22"/>
        </w:rPr>
        <w:t xml:space="preserve"> 4.6</w:t>
      </w:r>
      <w:r w:rsidR="00716B9F">
        <w:rPr>
          <w:rFonts w:ascii="Book Antiqua" w:hAnsi="Book Antiqua"/>
          <w:sz w:val="22"/>
        </w:rPr>
        <w:t>.</w:t>
      </w:r>
    </w:p>
    <w:p w:rsidR="00D029C9" w:rsidRDefault="00D029C9" w:rsidP="00D029C9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 w:rsidRPr="00365882">
        <w:rPr>
          <w:rFonts w:ascii="Book Antiqua" w:hAnsi="Book Antiqua"/>
          <w:sz w:val="22"/>
        </w:rPr>
        <w:t>Virtualize various applications per specifications provided by client to Windows XP, Windows 7 desktop environment.</w:t>
      </w:r>
    </w:p>
    <w:p w:rsidR="00406AA5" w:rsidRPr="00CB5DDE" w:rsidRDefault="00895F63" w:rsidP="00CB5DDE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Worked on</w:t>
      </w:r>
      <w:r w:rsidRPr="00895F63">
        <w:rPr>
          <w:rFonts w:ascii="Book Antiqua" w:hAnsi="Book Antiqua"/>
          <w:sz w:val="22"/>
        </w:rPr>
        <w:t xml:space="preserve"> creating ThinApp package</w:t>
      </w:r>
      <w:r w:rsidR="00FD4C78">
        <w:rPr>
          <w:rFonts w:ascii="Book Antiqua" w:hAnsi="Book Antiqua"/>
          <w:sz w:val="22"/>
        </w:rPr>
        <w:t>s</w:t>
      </w:r>
      <w:r w:rsidR="00CB5DDE">
        <w:rPr>
          <w:rFonts w:ascii="Book Antiqua" w:hAnsi="Book Antiqua"/>
          <w:sz w:val="22"/>
        </w:rPr>
        <w:t>.</w:t>
      </w:r>
    </w:p>
    <w:p w:rsidR="00F046C5" w:rsidRPr="00AE33B3" w:rsidRDefault="0015715F" w:rsidP="00AE33B3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Sending daily and monthly reports to the management with the status of each application that was worked for that week or month.</w:t>
      </w:r>
    </w:p>
    <w:p w:rsidR="00403B4B" w:rsidRPr="00A46409" w:rsidRDefault="00403B4B">
      <w:pPr>
        <w:pStyle w:val="levnl21"/>
        <w:widowControl/>
        <w:tabs>
          <w:tab w:val="clear" w:pos="0"/>
          <w:tab w:val="clear" w:pos="720"/>
          <w:tab w:val="left" w:pos="1260"/>
        </w:tabs>
        <w:spacing w:after="100"/>
        <w:rPr>
          <w:rFonts w:ascii="Verdana" w:hAnsi="Verdana"/>
        </w:rPr>
      </w:pPr>
    </w:p>
    <w:p w:rsidR="00061765" w:rsidRDefault="00403B4B">
      <w:pPr>
        <w:shd w:val="clear" w:color="auto" w:fill="CCCCCC"/>
        <w:spacing w:after="180"/>
        <w:jc w:val="both"/>
        <w:rPr>
          <w:rFonts w:ascii="Verdana" w:hAnsi="Verdana"/>
          <w:b/>
        </w:rPr>
      </w:pPr>
      <w:r w:rsidRPr="00A46409">
        <w:rPr>
          <w:rFonts w:ascii="Verdana" w:hAnsi="Verdana"/>
          <w:b/>
        </w:rPr>
        <w:t>Personal details:</w:t>
      </w:r>
      <w:r w:rsidR="00061765">
        <w:rPr>
          <w:rFonts w:ascii="Verdana" w:hAnsi="Verdana"/>
          <w:b/>
        </w:rPr>
        <w:tab/>
      </w:r>
      <w:r w:rsidR="00061765">
        <w:rPr>
          <w:rFonts w:ascii="Verdana" w:hAnsi="Verdana"/>
          <w:b/>
        </w:rPr>
        <w:tab/>
      </w:r>
      <w:r w:rsidR="00061765">
        <w:rPr>
          <w:rFonts w:ascii="Verdana" w:hAnsi="Verdana"/>
          <w:b/>
        </w:rPr>
        <w:tab/>
      </w:r>
      <w:r w:rsidR="00061765">
        <w:rPr>
          <w:rFonts w:ascii="Verdana" w:hAnsi="Verdana"/>
          <w:b/>
        </w:rPr>
        <w:tab/>
      </w:r>
      <w:r w:rsidR="00061765">
        <w:rPr>
          <w:rFonts w:ascii="Verdana" w:hAnsi="Verdana"/>
          <w:b/>
        </w:rPr>
        <w:tab/>
      </w:r>
      <w:r w:rsidR="00061765">
        <w:rPr>
          <w:rFonts w:ascii="Verdana" w:hAnsi="Verdana"/>
          <w:b/>
        </w:rPr>
        <w:tab/>
      </w:r>
      <w:r w:rsidR="00061765">
        <w:rPr>
          <w:rFonts w:ascii="Verdana" w:hAnsi="Verdana"/>
          <w:b/>
        </w:rPr>
        <w:tab/>
      </w:r>
      <w:r w:rsidR="00061765">
        <w:rPr>
          <w:rFonts w:ascii="Verdana" w:hAnsi="Verdana"/>
          <w:b/>
        </w:rPr>
        <w:tab/>
      </w:r>
      <w:r w:rsidR="00061765">
        <w:rPr>
          <w:rFonts w:ascii="Verdana" w:hAnsi="Verdana"/>
          <w:b/>
        </w:rPr>
        <w:tab/>
      </w:r>
      <w:r w:rsidR="00061765">
        <w:rPr>
          <w:rFonts w:ascii="Verdana" w:hAnsi="Verdana"/>
          <w:b/>
        </w:rPr>
        <w:tab/>
      </w:r>
      <w:r w:rsidR="00061765">
        <w:rPr>
          <w:rFonts w:ascii="Verdana" w:hAnsi="Verdana"/>
          <w:b/>
        </w:rPr>
        <w:tab/>
      </w:r>
      <w:r w:rsidR="00061765">
        <w:rPr>
          <w:rFonts w:ascii="Verdana" w:hAnsi="Verdana"/>
          <w:b/>
        </w:rPr>
        <w:tab/>
      </w:r>
      <w:r w:rsidR="00061765">
        <w:rPr>
          <w:rFonts w:ascii="Verdana" w:hAnsi="Verdana"/>
          <w:b/>
        </w:rPr>
        <w:tab/>
      </w:r>
    </w:p>
    <w:p w:rsidR="00061765" w:rsidRDefault="00061765" w:rsidP="00061765">
      <w:p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Name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  <w:t xml:space="preserve">:    </w:t>
      </w:r>
      <w:r w:rsidR="001364EC">
        <w:rPr>
          <w:rFonts w:ascii="Verdana" w:hAnsi="Verdana" w:cs="Arial"/>
          <w:sz w:val="18"/>
          <w:szCs w:val="18"/>
        </w:rPr>
        <w:t>Juber Ahmed</w:t>
      </w:r>
      <w:r>
        <w:rPr>
          <w:rFonts w:ascii="Verdana" w:hAnsi="Verdana" w:cs="Arial"/>
          <w:sz w:val="18"/>
          <w:szCs w:val="18"/>
        </w:rPr>
        <w:tab/>
      </w:r>
    </w:p>
    <w:p w:rsidR="00061765" w:rsidRDefault="00061765" w:rsidP="00061765">
      <w:pPr>
        <w:jc w:val="both"/>
        <w:rPr>
          <w:rFonts w:ascii="Verdana" w:hAnsi="Verdana" w:cs="Arial"/>
          <w:sz w:val="18"/>
          <w:szCs w:val="18"/>
        </w:rPr>
      </w:pPr>
    </w:p>
    <w:p w:rsidR="00061765" w:rsidRDefault="00061765" w:rsidP="00DC7B04">
      <w:pPr>
        <w:ind w:left="2160" w:hanging="216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Permanent Address</w:t>
      </w:r>
      <w:r>
        <w:rPr>
          <w:rFonts w:ascii="Verdana" w:hAnsi="Verdana" w:cs="Arial"/>
          <w:sz w:val="18"/>
          <w:szCs w:val="18"/>
        </w:rPr>
        <w:tab/>
        <w:t xml:space="preserve">:     </w:t>
      </w:r>
      <w:r w:rsidR="00126C57">
        <w:rPr>
          <w:rFonts w:ascii="Verdana" w:hAnsi="Verdana" w:cs="Arial"/>
          <w:sz w:val="18"/>
          <w:szCs w:val="18"/>
        </w:rPr>
        <w:t>Sagar Enterprise, Patherkandi Road,</w:t>
      </w:r>
    </w:p>
    <w:p w:rsidR="00126C57" w:rsidRDefault="00126C57" w:rsidP="00DC7B04">
      <w:pPr>
        <w:ind w:left="2160" w:hanging="216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ab/>
        <w:t xml:space="preserve">       PO – Kanishail Ne</w:t>
      </w:r>
      <w:r w:rsidR="00165AC0">
        <w:rPr>
          <w:rFonts w:ascii="Verdana" w:hAnsi="Verdana" w:cs="Arial"/>
          <w:sz w:val="18"/>
          <w:szCs w:val="18"/>
        </w:rPr>
        <w:t xml:space="preserve">ar RailwayGate </w:t>
      </w:r>
      <w:r w:rsidR="00165AC0">
        <w:rPr>
          <w:rFonts w:ascii="Verdana" w:hAnsi="Verdana" w:cs="Arial"/>
          <w:sz w:val="18"/>
          <w:szCs w:val="18"/>
        </w:rPr>
        <w:br/>
        <w:t xml:space="preserve">       Karimganj</w:t>
      </w:r>
      <w:r>
        <w:rPr>
          <w:rFonts w:ascii="Verdana" w:hAnsi="Verdana" w:cs="Arial"/>
          <w:sz w:val="18"/>
          <w:szCs w:val="18"/>
        </w:rPr>
        <w:t>, Assam, 788711</w:t>
      </w:r>
    </w:p>
    <w:p w:rsidR="00061765" w:rsidRDefault="00061765" w:rsidP="00061765">
      <w:pPr>
        <w:ind w:left="2160" w:hanging="2160"/>
        <w:jc w:val="both"/>
        <w:rPr>
          <w:rFonts w:ascii="Verdana" w:hAnsi="Verdana" w:cs="Arial"/>
          <w:sz w:val="18"/>
          <w:szCs w:val="18"/>
        </w:rPr>
      </w:pPr>
    </w:p>
    <w:p w:rsidR="00061765" w:rsidRDefault="005968B2" w:rsidP="00061765">
      <w:p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Marital Status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  <w:t xml:space="preserve">:   </w:t>
      </w:r>
      <w:r w:rsidR="003A5DAA">
        <w:rPr>
          <w:rFonts w:ascii="Verdana" w:hAnsi="Verdana" w:cs="Arial"/>
          <w:sz w:val="18"/>
          <w:szCs w:val="18"/>
        </w:rPr>
        <w:t>Married</w:t>
      </w:r>
    </w:p>
    <w:p w:rsidR="00061765" w:rsidRDefault="00061765" w:rsidP="00061765">
      <w:pPr>
        <w:rPr>
          <w:rFonts w:ascii="Verdana" w:hAnsi="Verdana" w:cs="Arial"/>
          <w:sz w:val="18"/>
          <w:szCs w:val="18"/>
        </w:rPr>
      </w:pPr>
    </w:p>
    <w:p w:rsidR="00CA4960" w:rsidRDefault="00061765" w:rsidP="00061765">
      <w:p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Nationality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  <w:t>:   Indian</w:t>
      </w:r>
    </w:p>
    <w:p w:rsidR="00895F63" w:rsidRDefault="00895F63" w:rsidP="00061765">
      <w:pPr>
        <w:rPr>
          <w:rFonts w:ascii="Verdana" w:hAnsi="Verdana" w:cs="Arial"/>
          <w:sz w:val="18"/>
          <w:szCs w:val="18"/>
        </w:rPr>
      </w:pPr>
    </w:p>
    <w:p w:rsidR="00CA4960" w:rsidRDefault="00CA4960" w:rsidP="00061765">
      <w:p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Passport No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  <w:t xml:space="preserve">: </w:t>
      </w:r>
      <w:r w:rsidR="00AF326D">
        <w:rPr>
          <w:rFonts w:ascii="Verdana" w:hAnsi="Verdana" w:cs="Arial"/>
          <w:sz w:val="18"/>
          <w:szCs w:val="18"/>
        </w:rPr>
        <w:t>J2387247</w:t>
      </w:r>
    </w:p>
    <w:p w:rsidR="00895F63" w:rsidRDefault="00895F63" w:rsidP="00061765">
      <w:pPr>
        <w:rPr>
          <w:rFonts w:ascii="Verdana" w:hAnsi="Verdana" w:cs="Arial"/>
          <w:sz w:val="18"/>
          <w:szCs w:val="18"/>
        </w:rPr>
      </w:pPr>
    </w:p>
    <w:p w:rsidR="00CC752E" w:rsidRDefault="00CC752E" w:rsidP="00CC752E">
      <w:p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Passport Expiry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  <w:t xml:space="preserve">: </w:t>
      </w:r>
      <w:r w:rsidR="00AF326D">
        <w:rPr>
          <w:rFonts w:ascii="Verdana" w:hAnsi="Verdana" w:cs="Arial"/>
          <w:sz w:val="18"/>
          <w:szCs w:val="18"/>
        </w:rPr>
        <w:t>19/09/2020</w:t>
      </w:r>
    </w:p>
    <w:p w:rsidR="00CA4960" w:rsidRDefault="00CA4960" w:rsidP="00061765">
      <w:pPr>
        <w:rPr>
          <w:rFonts w:ascii="Verdana" w:hAnsi="Verdana" w:cs="Arial"/>
          <w:sz w:val="18"/>
          <w:szCs w:val="18"/>
        </w:rPr>
      </w:pPr>
    </w:p>
    <w:p w:rsidR="00365882" w:rsidRDefault="00365882" w:rsidP="00061765">
      <w:p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Place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  <w:t xml:space="preserve">: </w:t>
      </w:r>
      <w:r w:rsidR="00126C57">
        <w:rPr>
          <w:rFonts w:ascii="Verdana" w:hAnsi="Verdana" w:cs="Arial"/>
          <w:sz w:val="18"/>
          <w:szCs w:val="18"/>
        </w:rPr>
        <w:t>Bangalore</w:t>
      </w:r>
    </w:p>
    <w:p w:rsidR="00365882" w:rsidRDefault="00365882" w:rsidP="00061765">
      <w:pPr>
        <w:rPr>
          <w:rFonts w:ascii="Verdana" w:hAnsi="Verdana" w:cs="Arial"/>
          <w:sz w:val="18"/>
          <w:szCs w:val="18"/>
        </w:rPr>
      </w:pPr>
    </w:p>
    <w:p w:rsidR="00061765" w:rsidRDefault="00061765" w:rsidP="00061765">
      <w:pPr>
        <w:rPr>
          <w:rFonts w:ascii="Verdana" w:hAnsi="Verdana" w:cs="Arial"/>
          <w:sz w:val="18"/>
          <w:szCs w:val="18"/>
        </w:rPr>
      </w:pPr>
    </w:p>
    <w:sectPr w:rsidR="00061765" w:rsidSect="00C714B1">
      <w:headerReference w:type="default" r:id="rId8"/>
      <w:footerReference w:type="default" r:id="rId9"/>
      <w:footnotePr>
        <w:pos w:val="beneathText"/>
      </w:footnotePr>
      <w:pgSz w:w="11905" w:h="16837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197" w:rsidRDefault="00CE4197">
      <w:r>
        <w:separator/>
      </w:r>
    </w:p>
  </w:endnote>
  <w:endnote w:type="continuationSeparator" w:id="0">
    <w:p w:rsidR="00CE4197" w:rsidRDefault="00CE4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B4B" w:rsidRDefault="00A26681">
    <w:pPr>
      <w:pStyle w:val="Footer"/>
      <w:rPr>
        <w:rFonts w:ascii="Arial" w:hAnsi="Arial"/>
        <w:lang w:val="en-IN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-45720</wp:posOffset>
              </wp:positionH>
              <wp:positionV relativeFrom="paragraph">
                <wp:posOffset>109855</wp:posOffset>
              </wp:positionV>
              <wp:extent cx="5623560" cy="0"/>
              <wp:effectExtent l="11430" t="13970" r="13335" b="508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2356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DAD901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8.65pt" to="439.2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" strokeweight=".26mm">
              <v:stroke joinstyle="miter"/>
            </v:line>
          </w:pict>
        </mc:Fallback>
      </mc:AlternateContent>
    </w:r>
  </w:p>
  <w:p w:rsidR="00403B4B" w:rsidRDefault="00403B4B">
    <w:pPr>
      <w:pStyle w:val="Footer"/>
    </w:pPr>
    <w:r>
      <w:rPr>
        <w:rFonts w:ascii="Arial" w:hAnsi="Arial"/>
      </w:rPr>
      <w:tab/>
    </w:r>
    <w:r>
      <w:rPr>
        <w:rFonts w:ascii="Arial" w:hAnsi="Arial"/>
      </w:rPr>
      <w:tab/>
      <w:t xml:space="preserve">Page </w:t>
    </w:r>
    <w:r w:rsidR="00E373B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373B9">
      <w:rPr>
        <w:rStyle w:val="PageNumber"/>
      </w:rPr>
      <w:fldChar w:fldCharType="separate"/>
    </w:r>
    <w:r w:rsidR="007B045E">
      <w:rPr>
        <w:rStyle w:val="PageNumber"/>
        <w:noProof/>
      </w:rPr>
      <w:t>3</w:t>
    </w:r>
    <w:r w:rsidR="00E373B9">
      <w:rPr>
        <w:rStyle w:val="PageNumber"/>
      </w:rPr>
      <w:fldChar w:fldCharType="end"/>
    </w:r>
    <w:r>
      <w:rPr>
        <w:rStyle w:val="PageNumber"/>
        <w:rFonts w:ascii="Arial" w:hAnsi="Arial"/>
      </w:rPr>
      <w:t xml:space="preserve"> of </w:t>
    </w:r>
    <w:r w:rsidR="00E373B9">
      <w:rPr>
        <w:rStyle w:val="PageNumber"/>
      </w:rPr>
      <w:fldChar w:fldCharType="begin"/>
    </w:r>
    <w:r>
      <w:rPr>
        <w:rStyle w:val="PageNumber"/>
      </w:rPr>
      <w:instrText xml:space="preserve"> NUMPAGE \*Arabic </w:instrText>
    </w:r>
    <w:r w:rsidR="00E373B9">
      <w:rPr>
        <w:rStyle w:val="PageNumber"/>
      </w:rPr>
      <w:fldChar w:fldCharType="separate"/>
    </w:r>
    <w:r w:rsidR="00FC1241">
      <w:rPr>
        <w:rStyle w:val="PageNumber"/>
        <w:noProof/>
      </w:rPr>
      <w:t>1</w:t>
    </w:r>
    <w:r w:rsidR="00E373B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197" w:rsidRDefault="00CE4197">
      <w:r>
        <w:separator/>
      </w:r>
    </w:p>
  </w:footnote>
  <w:footnote w:type="continuationSeparator" w:id="0">
    <w:p w:rsidR="00CE4197" w:rsidRDefault="00CE41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B4B" w:rsidRDefault="00403B4B" w:rsidP="00A278A5">
    <w:r>
      <w:tab/>
    </w:r>
  </w:p>
  <w:p w:rsidR="00403B4B" w:rsidRDefault="00403B4B">
    <w:pPr>
      <w:jc w:val="center"/>
      <w:rPr>
        <w:rFonts w:ascii="Arial" w:hAnsi="Arial"/>
        <w:sz w:val="4"/>
      </w:rPr>
    </w:pPr>
  </w:p>
  <w:p w:rsidR="00403B4B" w:rsidRDefault="00403B4B">
    <w:pPr>
      <w:jc w:val="center"/>
      <w:rPr>
        <w:rFonts w:ascii="Arial" w:hAnsi="Arial"/>
        <w:sz w:val="4"/>
      </w:rPr>
    </w:pPr>
  </w:p>
  <w:p w:rsidR="00403B4B" w:rsidRDefault="00403B4B">
    <w:pPr>
      <w:pStyle w:val="Header"/>
      <w:rPr>
        <w:rFonts w:ascii="Arial" w:hAnsi="Arial"/>
      </w:rPr>
    </w:pPr>
    <w:r>
      <w:rPr>
        <w:rFonts w:ascii="Arial" w:hAnsi="Arial"/>
      </w:rPr>
      <w:tab/>
    </w:r>
    <w:r>
      <w:rPr>
        <w:rFonts w:ascii="Arial" w:hAnsi="Arial"/>
      </w:rPr>
      <w:tab/>
    </w:r>
  </w:p>
  <w:p w:rsidR="00403B4B" w:rsidRPr="00A278A5" w:rsidRDefault="00A278A5" w:rsidP="00A278A5">
    <w:pPr>
      <w:pStyle w:val="Header"/>
      <w:tabs>
        <w:tab w:val="clear" w:pos="4320"/>
        <w:tab w:val="clear" w:pos="8640"/>
      </w:tabs>
      <w:ind w:left="720" w:right="-540" w:firstLine="720"/>
      <w:rPr>
        <w:rFonts w:ascii="Arial" w:hAnsi="Arial"/>
        <w:sz w:val="18"/>
      </w:rPr>
    </w:pP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</w:p>
  <w:p w:rsidR="00403B4B" w:rsidRDefault="00A26681" w:rsidP="00FC1241">
    <w:pPr>
      <w:pStyle w:val="Heading2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224790</wp:posOffset>
              </wp:positionV>
              <wp:extent cx="5806440" cy="0"/>
              <wp:effectExtent l="0" t="19050" r="41910" b="3810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6440" cy="0"/>
                      </a:xfrm>
                      <a:prstGeom prst="line">
                        <a:avLst/>
                      </a:prstGeom>
                      <a:noFill/>
                      <a:ln w="572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8F85C7" id="Line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7.7pt" to="453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" strokeweight="1.59mm">
              <v:stroke joinstyle="miter"/>
            </v:line>
          </w:pict>
        </mc:Fallback>
      </mc:AlternateContent>
    </w:r>
    <w:r w:rsidR="00A26D36">
      <w:t xml:space="preserve">                                                                                                                    </w:t>
    </w:r>
    <w:r w:rsidR="00403B4B">
      <w:tab/>
    </w:r>
    <w:r w:rsidR="00403B4B">
      <w:tab/>
    </w:r>
    <w:r w:rsidR="00A26D36">
      <w:tab/>
    </w:r>
    <w:r w:rsidR="00A26D36">
      <w:tab/>
    </w:r>
    <w:r w:rsidR="00403B4B">
      <w:t xml:space="preserve">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8452C2DE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/>
      </w:rPr>
    </w:lvl>
  </w:abstractNum>
  <w:abstractNum w:abstractNumId="4" w15:restartNumberingAfterBreak="0">
    <w:nsid w:val="00000004"/>
    <w:multiLevelType w:val="multilevel"/>
    <w:tmpl w:val="00000004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420"/>
      </w:pPr>
    </w:lvl>
  </w:abstractNum>
  <w:abstractNum w:abstractNumId="6" w15:restartNumberingAfterBreak="0">
    <w:nsid w:val="0E114255"/>
    <w:multiLevelType w:val="singleLevel"/>
    <w:tmpl w:val="8452C2DE"/>
    <w:lvl w:ilvl="0">
      <w:numFmt w:val="decimal"/>
      <w:lvlText w:val="*"/>
      <w:lvlJc w:val="left"/>
    </w:lvl>
  </w:abstractNum>
  <w:abstractNum w:abstractNumId="7" w15:restartNumberingAfterBreak="0">
    <w:nsid w:val="1A3F0C0D"/>
    <w:multiLevelType w:val="singleLevel"/>
    <w:tmpl w:val="0A5E3070"/>
    <w:lvl w:ilvl="0">
      <w:start w:val="1"/>
      <w:numFmt w:val="bullet"/>
      <w:pStyle w:val="FirstListTex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23064BCE"/>
    <w:multiLevelType w:val="hybridMultilevel"/>
    <w:tmpl w:val="AD7C1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410B7"/>
    <w:multiLevelType w:val="hybridMultilevel"/>
    <w:tmpl w:val="FF922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47DB9"/>
    <w:multiLevelType w:val="hybridMultilevel"/>
    <w:tmpl w:val="41745A66"/>
    <w:lvl w:ilvl="0" w:tplc="75F4A9A8">
      <w:numFmt w:val="bullet"/>
      <w:lvlText w:val="-"/>
      <w:lvlJc w:val="left"/>
      <w:pPr>
        <w:ind w:left="22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1" w15:restartNumberingAfterBreak="0">
    <w:nsid w:val="3E8066B1"/>
    <w:multiLevelType w:val="hybridMultilevel"/>
    <w:tmpl w:val="AC387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314E7"/>
    <w:multiLevelType w:val="hybridMultilevel"/>
    <w:tmpl w:val="25D49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E91619"/>
    <w:multiLevelType w:val="hybridMultilevel"/>
    <w:tmpl w:val="D94230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8A0A25"/>
    <w:multiLevelType w:val="hybridMultilevel"/>
    <w:tmpl w:val="D56C2C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C97080"/>
    <w:multiLevelType w:val="hybridMultilevel"/>
    <w:tmpl w:val="540E1D46"/>
    <w:lvl w:ilvl="0" w:tplc="3716D7F4">
      <w:start w:val="1"/>
      <w:numFmt w:val="decimal"/>
      <w:lvlText w:val="%1."/>
      <w:lvlJc w:val="left"/>
      <w:pPr>
        <w:tabs>
          <w:tab w:val="num" w:pos="720"/>
        </w:tabs>
        <w:ind w:left="7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6" w15:restartNumberingAfterBreak="0">
    <w:nsid w:val="61570C46"/>
    <w:multiLevelType w:val="hybridMultilevel"/>
    <w:tmpl w:val="19648D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5257CB"/>
    <w:multiLevelType w:val="hybridMultilevel"/>
    <w:tmpl w:val="87EE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6779B5"/>
    <w:multiLevelType w:val="hybridMultilevel"/>
    <w:tmpl w:val="91B449B0"/>
    <w:lvl w:ilvl="0" w:tplc="21341C36">
      <w:start w:val="2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7"/>
  </w:num>
  <w:num w:numId="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7">
    <w:abstractNumId w:val="11"/>
  </w:num>
  <w:num w:numId="8">
    <w:abstractNumId w:val="9"/>
  </w:num>
  <w:num w:numId="9">
    <w:abstractNumId w:val="12"/>
  </w:num>
  <w:num w:numId="10">
    <w:abstractNumId w:val="18"/>
  </w:num>
  <w:num w:numId="11">
    <w:abstractNumId w:val="8"/>
  </w:num>
  <w:num w:numId="12">
    <w:abstractNumId w:val="15"/>
  </w:num>
  <w:num w:numId="13">
    <w:abstractNumId w:val="6"/>
  </w:num>
  <w:num w:numId="14">
    <w:abstractNumId w:val="14"/>
  </w:num>
  <w:num w:numId="15">
    <w:abstractNumId w:val="5"/>
  </w:num>
  <w:num w:numId="16">
    <w:abstractNumId w:val="7"/>
  </w:num>
  <w:num w:numId="17">
    <w:abstractNumId w:val="16"/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36"/>
    <w:rsid w:val="00006959"/>
    <w:rsid w:val="000475E9"/>
    <w:rsid w:val="00053E79"/>
    <w:rsid w:val="00061765"/>
    <w:rsid w:val="00070187"/>
    <w:rsid w:val="000B4C8A"/>
    <w:rsid w:val="000D09C2"/>
    <w:rsid w:val="00106A88"/>
    <w:rsid w:val="00121A0D"/>
    <w:rsid w:val="00123270"/>
    <w:rsid w:val="00126C57"/>
    <w:rsid w:val="00134D10"/>
    <w:rsid w:val="001364EC"/>
    <w:rsid w:val="001366C3"/>
    <w:rsid w:val="0015715F"/>
    <w:rsid w:val="001641C7"/>
    <w:rsid w:val="00165AC0"/>
    <w:rsid w:val="001A26DF"/>
    <w:rsid w:val="001B2596"/>
    <w:rsid w:val="001C5343"/>
    <w:rsid w:val="001D7C7C"/>
    <w:rsid w:val="00211150"/>
    <w:rsid w:val="00234DAE"/>
    <w:rsid w:val="00250CDE"/>
    <w:rsid w:val="00255911"/>
    <w:rsid w:val="002836E0"/>
    <w:rsid w:val="00285B13"/>
    <w:rsid w:val="00286C6F"/>
    <w:rsid w:val="002B5F7E"/>
    <w:rsid w:val="002E1451"/>
    <w:rsid w:val="00311D73"/>
    <w:rsid w:val="0035386F"/>
    <w:rsid w:val="0035441A"/>
    <w:rsid w:val="00365882"/>
    <w:rsid w:val="003946CA"/>
    <w:rsid w:val="003A5DAA"/>
    <w:rsid w:val="003C5FC1"/>
    <w:rsid w:val="003D308C"/>
    <w:rsid w:val="00403B4B"/>
    <w:rsid w:val="0040489F"/>
    <w:rsid w:val="00406AA5"/>
    <w:rsid w:val="004209C7"/>
    <w:rsid w:val="0042640E"/>
    <w:rsid w:val="00434D20"/>
    <w:rsid w:val="00447C92"/>
    <w:rsid w:val="00463592"/>
    <w:rsid w:val="004726DC"/>
    <w:rsid w:val="00473673"/>
    <w:rsid w:val="0047772E"/>
    <w:rsid w:val="00484739"/>
    <w:rsid w:val="00486B6A"/>
    <w:rsid w:val="00494CBD"/>
    <w:rsid w:val="004C3CAE"/>
    <w:rsid w:val="004D2F45"/>
    <w:rsid w:val="004E07EA"/>
    <w:rsid w:val="004E535B"/>
    <w:rsid w:val="00536991"/>
    <w:rsid w:val="00584CB6"/>
    <w:rsid w:val="00584D02"/>
    <w:rsid w:val="00595506"/>
    <w:rsid w:val="005968B2"/>
    <w:rsid w:val="005D507F"/>
    <w:rsid w:val="005F0B03"/>
    <w:rsid w:val="005F1AD3"/>
    <w:rsid w:val="00610BCB"/>
    <w:rsid w:val="00656881"/>
    <w:rsid w:val="006B2A47"/>
    <w:rsid w:val="006B6696"/>
    <w:rsid w:val="006C3C7C"/>
    <w:rsid w:val="006D2F75"/>
    <w:rsid w:val="006F0158"/>
    <w:rsid w:val="00705AF0"/>
    <w:rsid w:val="0070767A"/>
    <w:rsid w:val="00711813"/>
    <w:rsid w:val="00716B9F"/>
    <w:rsid w:val="007247D0"/>
    <w:rsid w:val="00750E91"/>
    <w:rsid w:val="00763009"/>
    <w:rsid w:val="0076650B"/>
    <w:rsid w:val="00774569"/>
    <w:rsid w:val="007906D1"/>
    <w:rsid w:val="007958D4"/>
    <w:rsid w:val="007A5674"/>
    <w:rsid w:val="007A5A08"/>
    <w:rsid w:val="007B045E"/>
    <w:rsid w:val="007C4976"/>
    <w:rsid w:val="007E13BA"/>
    <w:rsid w:val="007E2C43"/>
    <w:rsid w:val="0080566B"/>
    <w:rsid w:val="00806105"/>
    <w:rsid w:val="00826376"/>
    <w:rsid w:val="008346F1"/>
    <w:rsid w:val="008426C2"/>
    <w:rsid w:val="0089100E"/>
    <w:rsid w:val="00894EBB"/>
    <w:rsid w:val="00895F63"/>
    <w:rsid w:val="008A781F"/>
    <w:rsid w:val="008B7780"/>
    <w:rsid w:val="008D227D"/>
    <w:rsid w:val="008E141C"/>
    <w:rsid w:val="008F2B28"/>
    <w:rsid w:val="00901490"/>
    <w:rsid w:val="00921D3F"/>
    <w:rsid w:val="009247A9"/>
    <w:rsid w:val="00953001"/>
    <w:rsid w:val="009556A6"/>
    <w:rsid w:val="00966E11"/>
    <w:rsid w:val="00967C98"/>
    <w:rsid w:val="00970DCC"/>
    <w:rsid w:val="00997E48"/>
    <w:rsid w:val="009D713E"/>
    <w:rsid w:val="009E6F09"/>
    <w:rsid w:val="00A04E85"/>
    <w:rsid w:val="00A07722"/>
    <w:rsid w:val="00A23DF2"/>
    <w:rsid w:val="00A26681"/>
    <w:rsid w:val="00A26D36"/>
    <w:rsid w:val="00A278A5"/>
    <w:rsid w:val="00A317E5"/>
    <w:rsid w:val="00A46409"/>
    <w:rsid w:val="00A50E4E"/>
    <w:rsid w:val="00A74E1F"/>
    <w:rsid w:val="00A814D5"/>
    <w:rsid w:val="00A947A3"/>
    <w:rsid w:val="00A96C66"/>
    <w:rsid w:val="00AA0263"/>
    <w:rsid w:val="00AC2A72"/>
    <w:rsid w:val="00AC449B"/>
    <w:rsid w:val="00AD2A47"/>
    <w:rsid w:val="00AE33B3"/>
    <w:rsid w:val="00AF31EA"/>
    <w:rsid w:val="00AF326D"/>
    <w:rsid w:val="00B15CDD"/>
    <w:rsid w:val="00B240DF"/>
    <w:rsid w:val="00B3210F"/>
    <w:rsid w:val="00B36E7A"/>
    <w:rsid w:val="00B64B34"/>
    <w:rsid w:val="00B8019F"/>
    <w:rsid w:val="00B94CFB"/>
    <w:rsid w:val="00BA3F9A"/>
    <w:rsid w:val="00BE685D"/>
    <w:rsid w:val="00C3470D"/>
    <w:rsid w:val="00C51EB1"/>
    <w:rsid w:val="00C714B1"/>
    <w:rsid w:val="00C753ED"/>
    <w:rsid w:val="00C7616A"/>
    <w:rsid w:val="00C93E08"/>
    <w:rsid w:val="00CA07B3"/>
    <w:rsid w:val="00CA4960"/>
    <w:rsid w:val="00CB5DDE"/>
    <w:rsid w:val="00CC0F2C"/>
    <w:rsid w:val="00CC752E"/>
    <w:rsid w:val="00CD0D87"/>
    <w:rsid w:val="00CD553E"/>
    <w:rsid w:val="00CE4197"/>
    <w:rsid w:val="00D029C9"/>
    <w:rsid w:val="00D1011A"/>
    <w:rsid w:val="00D22E11"/>
    <w:rsid w:val="00D30786"/>
    <w:rsid w:val="00D32377"/>
    <w:rsid w:val="00D55982"/>
    <w:rsid w:val="00D72F52"/>
    <w:rsid w:val="00D8699B"/>
    <w:rsid w:val="00DB0AA1"/>
    <w:rsid w:val="00DC7B04"/>
    <w:rsid w:val="00DD13A1"/>
    <w:rsid w:val="00DD3F47"/>
    <w:rsid w:val="00DE7A34"/>
    <w:rsid w:val="00E028DD"/>
    <w:rsid w:val="00E373B9"/>
    <w:rsid w:val="00E37C22"/>
    <w:rsid w:val="00E4493C"/>
    <w:rsid w:val="00E46C20"/>
    <w:rsid w:val="00E572F0"/>
    <w:rsid w:val="00E60F4A"/>
    <w:rsid w:val="00E67A15"/>
    <w:rsid w:val="00E73C37"/>
    <w:rsid w:val="00E7466B"/>
    <w:rsid w:val="00E754EB"/>
    <w:rsid w:val="00EA22E7"/>
    <w:rsid w:val="00EB13C7"/>
    <w:rsid w:val="00EB6D2E"/>
    <w:rsid w:val="00EC464D"/>
    <w:rsid w:val="00ED135D"/>
    <w:rsid w:val="00EE10AA"/>
    <w:rsid w:val="00EE506E"/>
    <w:rsid w:val="00EF03AF"/>
    <w:rsid w:val="00F046C5"/>
    <w:rsid w:val="00F27E61"/>
    <w:rsid w:val="00F7030E"/>
    <w:rsid w:val="00F708D8"/>
    <w:rsid w:val="00F85645"/>
    <w:rsid w:val="00F93670"/>
    <w:rsid w:val="00F94C51"/>
    <w:rsid w:val="00F973FF"/>
    <w:rsid w:val="00FC1241"/>
    <w:rsid w:val="00FD4C78"/>
    <w:rsid w:val="00FE19E2"/>
    <w:rsid w:val="00FE34B9"/>
    <w:rsid w:val="00FE773B"/>
    <w:rsid w:val="00FF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755B69-03D3-4172-9878-B5E39871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4B1"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rsid w:val="00C714B1"/>
    <w:pPr>
      <w:keepNext/>
      <w:tabs>
        <w:tab w:val="num" w:pos="0"/>
      </w:tabs>
      <w:jc w:val="center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qFormat/>
    <w:rsid w:val="00C714B1"/>
    <w:pPr>
      <w:keepNext/>
      <w:tabs>
        <w:tab w:val="num" w:pos="0"/>
      </w:tabs>
      <w:outlineLvl w:val="1"/>
    </w:pPr>
    <w:rPr>
      <w:b/>
      <w:bCs/>
      <w:caps/>
    </w:rPr>
  </w:style>
  <w:style w:type="paragraph" w:styleId="Heading3">
    <w:name w:val="heading 3"/>
    <w:basedOn w:val="Normal"/>
    <w:next w:val="Normal"/>
    <w:qFormat/>
    <w:rsid w:val="00C714B1"/>
    <w:pPr>
      <w:keepNext/>
      <w:tabs>
        <w:tab w:val="num" w:pos="0"/>
      </w:tabs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C714B1"/>
    <w:pPr>
      <w:keepNext/>
      <w:tabs>
        <w:tab w:val="num" w:pos="0"/>
      </w:tabs>
      <w:jc w:val="center"/>
      <w:outlineLvl w:val="3"/>
    </w:pPr>
    <w:rPr>
      <w:b/>
      <w:bCs/>
      <w:caps/>
    </w:rPr>
  </w:style>
  <w:style w:type="paragraph" w:styleId="Heading6">
    <w:name w:val="heading 6"/>
    <w:basedOn w:val="Normal"/>
    <w:next w:val="Normal"/>
    <w:qFormat/>
    <w:rsid w:val="00C714B1"/>
    <w:pPr>
      <w:keepNext/>
      <w:tabs>
        <w:tab w:val="num" w:pos="0"/>
      </w:tabs>
      <w:outlineLvl w:val="5"/>
    </w:pPr>
    <w:rPr>
      <w:rFonts w:ascii="Arial" w:hAnsi="Arial"/>
      <w:b/>
      <w:color w:val="FF0000"/>
      <w:sz w:val="22"/>
      <w:u w:val="single"/>
    </w:rPr>
  </w:style>
  <w:style w:type="paragraph" w:styleId="Heading7">
    <w:name w:val="heading 7"/>
    <w:basedOn w:val="Normal"/>
    <w:next w:val="Normal"/>
    <w:qFormat/>
    <w:rsid w:val="00C714B1"/>
    <w:pPr>
      <w:tabs>
        <w:tab w:val="num" w:pos="0"/>
      </w:tabs>
      <w:spacing w:before="240" w:after="60"/>
      <w:outlineLvl w:val="6"/>
    </w:pPr>
  </w:style>
  <w:style w:type="paragraph" w:styleId="Heading8">
    <w:name w:val="heading 8"/>
    <w:basedOn w:val="Heading"/>
    <w:next w:val="BodyText"/>
    <w:qFormat/>
    <w:rsid w:val="00C714B1"/>
    <w:pPr>
      <w:tabs>
        <w:tab w:val="num" w:pos="0"/>
      </w:tabs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BodyText"/>
    <w:qFormat/>
    <w:rsid w:val="00C714B1"/>
    <w:pPr>
      <w:tabs>
        <w:tab w:val="num" w:pos="0"/>
      </w:tabs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714B1"/>
    <w:rPr>
      <w:rFonts w:ascii="Symbol" w:hAnsi="Symbol" w:cs="StarSymbol"/>
      <w:sz w:val="18"/>
      <w:szCs w:val="18"/>
    </w:rPr>
  </w:style>
  <w:style w:type="character" w:customStyle="1" w:styleId="WW8Num2z0">
    <w:name w:val="WW8Num2z0"/>
    <w:rsid w:val="00C714B1"/>
    <w:rPr>
      <w:rFonts w:ascii="Symbol" w:hAnsi="Symbol" w:cs="Times New Roman"/>
    </w:rPr>
  </w:style>
  <w:style w:type="character" w:customStyle="1" w:styleId="WW8Num3z0">
    <w:name w:val="WW8Num3z0"/>
    <w:rsid w:val="00C714B1"/>
    <w:rPr>
      <w:rFonts w:ascii="Symbol" w:hAnsi="Symbol" w:cs="Times New Roman"/>
    </w:rPr>
  </w:style>
  <w:style w:type="character" w:customStyle="1" w:styleId="Absatz-Standardschriftart">
    <w:name w:val="Absatz-Standardschriftart"/>
    <w:rsid w:val="00C714B1"/>
  </w:style>
  <w:style w:type="character" w:customStyle="1" w:styleId="WW-Absatz-Standardschriftart">
    <w:name w:val="WW-Absatz-Standardschriftart"/>
    <w:rsid w:val="00C714B1"/>
  </w:style>
  <w:style w:type="character" w:customStyle="1" w:styleId="WW8Num4z0">
    <w:name w:val="WW8Num4z0"/>
    <w:rsid w:val="00C714B1"/>
    <w:rPr>
      <w:rFonts w:ascii="Symbol" w:hAnsi="Symbol" w:cs="Times New Roman"/>
    </w:rPr>
  </w:style>
  <w:style w:type="character" w:customStyle="1" w:styleId="WW8Num5z0">
    <w:name w:val="WW8Num5z0"/>
    <w:rsid w:val="00C714B1"/>
    <w:rPr>
      <w:rFonts w:ascii="Wingdings" w:hAnsi="Wingdings"/>
    </w:rPr>
  </w:style>
  <w:style w:type="character" w:customStyle="1" w:styleId="WW8Num6z0">
    <w:name w:val="WW8Num6z0"/>
    <w:rsid w:val="00C714B1"/>
    <w:rPr>
      <w:rFonts w:ascii="Wingdings" w:hAnsi="Wingdings"/>
    </w:rPr>
  </w:style>
  <w:style w:type="character" w:customStyle="1" w:styleId="WW8Num7z0">
    <w:name w:val="WW8Num7z0"/>
    <w:rsid w:val="00C714B1"/>
    <w:rPr>
      <w:rFonts w:ascii="Wingdings" w:hAnsi="Wingdings"/>
    </w:rPr>
  </w:style>
  <w:style w:type="character" w:customStyle="1" w:styleId="WW8Num8z0">
    <w:name w:val="WW8Num8z0"/>
    <w:rsid w:val="00C714B1"/>
    <w:rPr>
      <w:rFonts w:ascii="Wingdings" w:hAnsi="Wingdings"/>
    </w:rPr>
  </w:style>
  <w:style w:type="character" w:customStyle="1" w:styleId="WW8Num9z0">
    <w:name w:val="WW8Num9z0"/>
    <w:rsid w:val="00C714B1"/>
    <w:rPr>
      <w:rFonts w:ascii="Symbol" w:hAnsi="Symbol"/>
    </w:rPr>
  </w:style>
  <w:style w:type="character" w:customStyle="1" w:styleId="WW8Num9z1">
    <w:name w:val="WW8Num9z1"/>
    <w:rsid w:val="00C714B1"/>
    <w:rPr>
      <w:rFonts w:ascii="Courier New" w:hAnsi="Courier New" w:cs="Courier New"/>
    </w:rPr>
  </w:style>
  <w:style w:type="character" w:customStyle="1" w:styleId="WW8Num9z3">
    <w:name w:val="WW8Num9z3"/>
    <w:rsid w:val="00C714B1"/>
    <w:rPr>
      <w:rFonts w:ascii="Symbol" w:hAnsi="Symbol" w:cs="Symbol"/>
    </w:rPr>
  </w:style>
  <w:style w:type="character" w:customStyle="1" w:styleId="WW8Num10z0">
    <w:name w:val="WW8Num10z0"/>
    <w:rsid w:val="00C714B1"/>
    <w:rPr>
      <w:rFonts w:ascii="Symbol" w:hAnsi="Symbol"/>
    </w:rPr>
  </w:style>
  <w:style w:type="character" w:customStyle="1" w:styleId="WW8Num10z1">
    <w:name w:val="WW8Num10z1"/>
    <w:rsid w:val="00C714B1"/>
    <w:rPr>
      <w:rFonts w:ascii="Courier New" w:hAnsi="Courier New" w:cs="Courier New"/>
    </w:rPr>
  </w:style>
  <w:style w:type="character" w:customStyle="1" w:styleId="WW8Num10z3">
    <w:name w:val="WW8Num10z3"/>
    <w:rsid w:val="00C714B1"/>
    <w:rPr>
      <w:rFonts w:ascii="Symbol" w:hAnsi="Symbol" w:cs="Symbol"/>
    </w:rPr>
  </w:style>
  <w:style w:type="character" w:customStyle="1" w:styleId="WW8Num11z0">
    <w:name w:val="WW8Num11z0"/>
    <w:rsid w:val="00C714B1"/>
    <w:rPr>
      <w:rFonts w:ascii="Wingdings" w:hAnsi="Wingdings"/>
    </w:rPr>
  </w:style>
  <w:style w:type="character" w:customStyle="1" w:styleId="WW8Num11z1">
    <w:name w:val="WW8Num11z1"/>
    <w:rsid w:val="00C714B1"/>
    <w:rPr>
      <w:rFonts w:ascii="Courier New" w:hAnsi="Courier New" w:cs="Courier New"/>
    </w:rPr>
  </w:style>
  <w:style w:type="character" w:customStyle="1" w:styleId="WW8Num11z3">
    <w:name w:val="WW8Num11z3"/>
    <w:rsid w:val="00C714B1"/>
    <w:rPr>
      <w:rFonts w:ascii="Symbol" w:hAnsi="Symbol"/>
    </w:rPr>
  </w:style>
  <w:style w:type="character" w:customStyle="1" w:styleId="WW8Num12z0">
    <w:name w:val="WW8Num12z0"/>
    <w:rsid w:val="00C714B1"/>
    <w:rPr>
      <w:rFonts w:ascii="Symbol" w:hAnsi="Symbol"/>
    </w:rPr>
  </w:style>
  <w:style w:type="character" w:customStyle="1" w:styleId="WW-Absatz-Standardschriftart1">
    <w:name w:val="WW-Absatz-Standardschriftart1"/>
    <w:rsid w:val="00C714B1"/>
  </w:style>
  <w:style w:type="character" w:customStyle="1" w:styleId="WW-Absatz-Standardschriftart11">
    <w:name w:val="WW-Absatz-Standardschriftart11"/>
    <w:rsid w:val="00C714B1"/>
  </w:style>
  <w:style w:type="character" w:customStyle="1" w:styleId="WW-Absatz-Standardschriftart111">
    <w:name w:val="WW-Absatz-Standardschriftart111"/>
    <w:rsid w:val="00C714B1"/>
  </w:style>
  <w:style w:type="character" w:customStyle="1" w:styleId="WW-Absatz-Standardschriftart1111">
    <w:name w:val="WW-Absatz-Standardschriftart1111"/>
    <w:rsid w:val="00C714B1"/>
  </w:style>
  <w:style w:type="character" w:customStyle="1" w:styleId="WW-Absatz-Standardschriftart11111">
    <w:name w:val="WW-Absatz-Standardschriftart11111"/>
    <w:rsid w:val="00C714B1"/>
  </w:style>
  <w:style w:type="character" w:customStyle="1" w:styleId="WW-Absatz-Standardschriftart111111">
    <w:name w:val="WW-Absatz-Standardschriftart111111"/>
    <w:rsid w:val="00C714B1"/>
  </w:style>
  <w:style w:type="character" w:customStyle="1" w:styleId="WW8Num4z1">
    <w:name w:val="WW8Num4z1"/>
    <w:rsid w:val="00C714B1"/>
    <w:rPr>
      <w:rFonts w:ascii="Courier New" w:hAnsi="Courier New" w:cs="Courier New"/>
    </w:rPr>
  </w:style>
  <w:style w:type="character" w:customStyle="1" w:styleId="WW8Num4z4">
    <w:name w:val="WW8Num4z4"/>
    <w:rsid w:val="00C714B1"/>
    <w:rPr>
      <w:rFonts w:ascii="Courier New" w:hAnsi="Courier New"/>
    </w:rPr>
  </w:style>
  <w:style w:type="character" w:customStyle="1" w:styleId="WW-Absatz-Standardschriftart1111111">
    <w:name w:val="WW-Absatz-Standardschriftart1111111"/>
    <w:rsid w:val="00C714B1"/>
  </w:style>
  <w:style w:type="character" w:customStyle="1" w:styleId="WW8Num11z4">
    <w:name w:val="WW8Num11z4"/>
    <w:rsid w:val="00C714B1"/>
    <w:rPr>
      <w:rFonts w:ascii="Courier New" w:hAnsi="Courier New"/>
    </w:rPr>
  </w:style>
  <w:style w:type="character" w:customStyle="1" w:styleId="WW8Num13z0">
    <w:name w:val="WW8Num13z0"/>
    <w:rsid w:val="00C714B1"/>
    <w:rPr>
      <w:rFonts w:ascii="Symbol" w:hAnsi="Symbol"/>
    </w:rPr>
  </w:style>
  <w:style w:type="character" w:customStyle="1" w:styleId="WW8Num15z0">
    <w:name w:val="WW8Num15z0"/>
    <w:rsid w:val="00C714B1"/>
    <w:rPr>
      <w:rFonts w:ascii="Symbol" w:eastAsia="Times New Roman" w:hAnsi="Symbol" w:cs="Times New Roman"/>
    </w:rPr>
  </w:style>
  <w:style w:type="character" w:customStyle="1" w:styleId="WW8Num15z1">
    <w:name w:val="WW8Num15z1"/>
    <w:rsid w:val="00C714B1"/>
    <w:rPr>
      <w:rFonts w:ascii="Courier New" w:hAnsi="Courier New"/>
    </w:rPr>
  </w:style>
  <w:style w:type="character" w:customStyle="1" w:styleId="WW8Num15z4">
    <w:name w:val="WW8Num15z4"/>
    <w:rsid w:val="00C714B1"/>
    <w:rPr>
      <w:rFonts w:ascii="Courier New" w:hAnsi="Courier New" w:cs="Courier New"/>
    </w:rPr>
  </w:style>
  <w:style w:type="character" w:customStyle="1" w:styleId="WW8Num16z0">
    <w:name w:val="WW8Num16z0"/>
    <w:rsid w:val="00C714B1"/>
    <w:rPr>
      <w:rFonts w:ascii="Wingdings" w:hAnsi="Wingdings"/>
    </w:rPr>
  </w:style>
  <w:style w:type="character" w:customStyle="1" w:styleId="WW8Num17z0">
    <w:name w:val="WW8Num17z0"/>
    <w:rsid w:val="00C714B1"/>
    <w:rPr>
      <w:rFonts w:ascii="Wingdings" w:hAnsi="Wingdings"/>
    </w:rPr>
  </w:style>
  <w:style w:type="character" w:customStyle="1" w:styleId="WW-Absatz-Standardschriftart11111111">
    <w:name w:val="WW-Absatz-Standardschriftart11111111"/>
    <w:rsid w:val="00C714B1"/>
  </w:style>
  <w:style w:type="character" w:customStyle="1" w:styleId="WW8Num7z1">
    <w:name w:val="WW8Num7z1"/>
    <w:rsid w:val="00C714B1"/>
    <w:rPr>
      <w:rFonts w:ascii="Courier New" w:hAnsi="Courier New" w:cs="Courier New"/>
    </w:rPr>
  </w:style>
  <w:style w:type="character" w:customStyle="1" w:styleId="WW8Num7z2">
    <w:name w:val="WW8Num7z2"/>
    <w:rsid w:val="00C714B1"/>
    <w:rPr>
      <w:rFonts w:ascii="Wingdings" w:hAnsi="Wingdings"/>
    </w:rPr>
  </w:style>
  <w:style w:type="character" w:customStyle="1" w:styleId="WW8Num8z1">
    <w:name w:val="WW8Num8z1"/>
    <w:rsid w:val="00C714B1"/>
    <w:rPr>
      <w:rFonts w:ascii="Courier New" w:hAnsi="Courier New" w:cs="Courier New"/>
    </w:rPr>
  </w:style>
  <w:style w:type="character" w:customStyle="1" w:styleId="WW8Num8z3">
    <w:name w:val="WW8Num8z3"/>
    <w:rsid w:val="00C714B1"/>
    <w:rPr>
      <w:rFonts w:ascii="Symbol" w:hAnsi="Symbol" w:cs="Symbol"/>
    </w:rPr>
  </w:style>
  <w:style w:type="character" w:customStyle="1" w:styleId="WW8Num10z2">
    <w:name w:val="WW8Num10z2"/>
    <w:rsid w:val="00C714B1"/>
    <w:rPr>
      <w:rFonts w:ascii="Wingdings" w:hAnsi="Wingdings" w:cs="Wingdings"/>
    </w:rPr>
  </w:style>
  <w:style w:type="character" w:customStyle="1" w:styleId="WW8Num11z2">
    <w:name w:val="WW8Num11z2"/>
    <w:rsid w:val="00C714B1"/>
    <w:rPr>
      <w:rFonts w:ascii="Wingdings" w:hAnsi="Wingdings"/>
    </w:rPr>
  </w:style>
  <w:style w:type="character" w:customStyle="1" w:styleId="WW8Num12z1">
    <w:name w:val="WW8Num12z1"/>
    <w:rsid w:val="00C714B1"/>
    <w:rPr>
      <w:rFonts w:ascii="Courier New" w:hAnsi="Courier New"/>
    </w:rPr>
  </w:style>
  <w:style w:type="character" w:customStyle="1" w:styleId="WW8Num12z2">
    <w:name w:val="WW8Num12z2"/>
    <w:rsid w:val="00C714B1"/>
    <w:rPr>
      <w:rFonts w:ascii="Wingdings" w:hAnsi="Wingdings"/>
    </w:rPr>
  </w:style>
  <w:style w:type="character" w:customStyle="1" w:styleId="WW8Num13z1">
    <w:name w:val="WW8Num13z1"/>
    <w:rsid w:val="00C714B1"/>
    <w:rPr>
      <w:rFonts w:ascii="Courier New" w:hAnsi="Courier New" w:cs="Courier New"/>
    </w:rPr>
  </w:style>
  <w:style w:type="character" w:customStyle="1" w:styleId="WW8Num13z2">
    <w:name w:val="WW8Num13z2"/>
    <w:rsid w:val="00C714B1"/>
    <w:rPr>
      <w:rFonts w:ascii="Wingdings" w:hAnsi="Wingdings"/>
    </w:rPr>
  </w:style>
  <w:style w:type="character" w:customStyle="1" w:styleId="WW8Num14z0">
    <w:name w:val="WW8Num14z0"/>
    <w:rsid w:val="00C714B1"/>
    <w:rPr>
      <w:rFonts w:ascii="Wingdings" w:hAnsi="Wingdings"/>
    </w:rPr>
  </w:style>
  <w:style w:type="character" w:customStyle="1" w:styleId="WW8Num14z1">
    <w:name w:val="WW8Num14z1"/>
    <w:rsid w:val="00C714B1"/>
    <w:rPr>
      <w:rFonts w:ascii="Courier New" w:hAnsi="Courier New" w:cs="Courier New"/>
    </w:rPr>
  </w:style>
  <w:style w:type="character" w:customStyle="1" w:styleId="WW8Num14z3">
    <w:name w:val="WW8Num14z3"/>
    <w:rsid w:val="00C714B1"/>
    <w:rPr>
      <w:rFonts w:ascii="Symbol" w:hAnsi="Symbol"/>
    </w:rPr>
  </w:style>
  <w:style w:type="character" w:customStyle="1" w:styleId="WW8Num15z2">
    <w:name w:val="WW8Num15z2"/>
    <w:rsid w:val="00C714B1"/>
    <w:rPr>
      <w:rFonts w:ascii="Wingdings" w:hAnsi="Wingdings"/>
    </w:rPr>
  </w:style>
  <w:style w:type="character" w:customStyle="1" w:styleId="WW8Num15z3">
    <w:name w:val="WW8Num15z3"/>
    <w:rsid w:val="00C714B1"/>
    <w:rPr>
      <w:rFonts w:ascii="Symbol" w:hAnsi="Symbol"/>
    </w:rPr>
  </w:style>
  <w:style w:type="character" w:customStyle="1" w:styleId="WW8Num16z1">
    <w:name w:val="WW8Num16z1"/>
    <w:rsid w:val="00C714B1"/>
    <w:rPr>
      <w:rFonts w:ascii="Courier New" w:hAnsi="Courier New" w:cs="Courier New"/>
    </w:rPr>
  </w:style>
  <w:style w:type="character" w:customStyle="1" w:styleId="WW8Num16z2">
    <w:name w:val="WW8Num16z2"/>
    <w:rsid w:val="00C714B1"/>
    <w:rPr>
      <w:rFonts w:ascii="Wingdings" w:hAnsi="Wingdings" w:cs="Wingdings"/>
    </w:rPr>
  </w:style>
  <w:style w:type="character" w:customStyle="1" w:styleId="WW8Num17z1">
    <w:name w:val="WW8Num17z1"/>
    <w:rsid w:val="00C714B1"/>
    <w:rPr>
      <w:rFonts w:ascii="Courier New" w:hAnsi="Courier New" w:cs="Courier New"/>
    </w:rPr>
  </w:style>
  <w:style w:type="character" w:customStyle="1" w:styleId="WW8Num17z2">
    <w:name w:val="WW8Num17z2"/>
    <w:rsid w:val="00C714B1"/>
    <w:rPr>
      <w:rFonts w:ascii="Wingdings" w:hAnsi="Wingdings"/>
    </w:rPr>
  </w:style>
  <w:style w:type="character" w:customStyle="1" w:styleId="WW8Num19z0">
    <w:name w:val="WW8Num19z0"/>
    <w:rsid w:val="00C714B1"/>
    <w:rPr>
      <w:rFonts w:ascii="Symbol" w:hAnsi="Symbol" w:cs="Symbol"/>
    </w:rPr>
  </w:style>
  <w:style w:type="character" w:customStyle="1" w:styleId="WW8Num19z1">
    <w:name w:val="WW8Num19z1"/>
    <w:rsid w:val="00C714B1"/>
    <w:rPr>
      <w:rFonts w:ascii="Courier New" w:hAnsi="Courier New" w:cs="Courier New"/>
    </w:rPr>
  </w:style>
  <w:style w:type="character" w:customStyle="1" w:styleId="WW8Num19z4">
    <w:name w:val="WW8Num19z4"/>
    <w:rsid w:val="00C714B1"/>
    <w:rPr>
      <w:rFonts w:ascii="Courier New" w:hAnsi="Courier New"/>
    </w:rPr>
  </w:style>
  <w:style w:type="character" w:customStyle="1" w:styleId="WW8Num20z0">
    <w:name w:val="WW8Num20z0"/>
    <w:rsid w:val="00C714B1"/>
    <w:rPr>
      <w:rFonts w:ascii="Wingdings" w:hAnsi="Wingdings"/>
    </w:rPr>
  </w:style>
  <w:style w:type="character" w:customStyle="1" w:styleId="WW8Num20z1">
    <w:name w:val="WW8Num20z1"/>
    <w:rsid w:val="00C714B1"/>
    <w:rPr>
      <w:rFonts w:ascii="Courier New" w:hAnsi="Courier New" w:cs="Courier New"/>
    </w:rPr>
  </w:style>
  <w:style w:type="character" w:customStyle="1" w:styleId="WW8Num20z2">
    <w:name w:val="WW8Num20z2"/>
    <w:rsid w:val="00C714B1"/>
    <w:rPr>
      <w:rFonts w:ascii="Wingdings" w:hAnsi="Wingdings"/>
    </w:rPr>
  </w:style>
  <w:style w:type="character" w:customStyle="1" w:styleId="WW8Num21z0">
    <w:name w:val="WW8Num21z0"/>
    <w:rsid w:val="00C714B1"/>
    <w:rPr>
      <w:rFonts w:ascii="Wingdings" w:hAnsi="Wingdings"/>
    </w:rPr>
  </w:style>
  <w:style w:type="character" w:customStyle="1" w:styleId="WW8Num22z0">
    <w:name w:val="WW8Num22z0"/>
    <w:rsid w:val="00C714B1"/>
    <w:rPr>
      <w:rFonts w:ascii="Symbol" w:hAnsi="Symbol"/>
    </w:rPr>
  </w:style>
  <w:style w:type="character" w:customStyle="1" w:styleId="WW8Num22z1">
    <w:name w:val="WW8Num22z1"/>
    <w:rsid w:val="00C714B1"/>
    <w:rPr>
      <w:rFonts w:ascii="Courier New" w:hAnsi="Courier New" w:cs="Courier New"/>
    </w:rPr>
  </w:style>
  <w:style w:type="character" w:customStyle="1" w:styleId="WW8Num22z2">
    <w:name w:val="WW8Num22z2"/>
    <w:rsid w:val="00C714B1"/>
    <w:rPr>
      <w:rFonts w:ascii="Wingdings" w:hAnsi="Wingdings"/>
    </w:rPr>
  </w:style>
  <w:style w:type="character" w:customStyle="1" w:styleId="WW8Num24z0">
    <w:name w:val="WW8Num24z0"/>
    <w:rsid w:val="00C714B1"/>
    <w:rPr>
      <w:rFonts w:ascii="Symbol" w:hAnsi="Symbol"/>
    </w:rPr>
  </w:style>
  <w:style w:type="character" w:customStyle="1" w:styleId="WW8Num24z1">
    <w:name w:val="WW8Num24z1"/>
    <w:rsid w:val="00C714B1"/>
    <w:rPr>
      <w:rFonts w:ascii="Courier New" w:hAnsi="Courier New" w:cs="Courier New"/>
    </w:rPr>
  </w:style>
  <w:style w:type="character" w:customStyle="1" w:styleId="WW8Num24z2">
    <w:name w:val="WW8Num24z2"/>
    <w:rsid w:val="00C714B1"/>
    <w:rPr>
      <w:rFonts w:ascii="Wingdings" w:hAnsi="Wingdings"/>
    </w:rPr>
  </w:style>
  <w:style w:type="character" w:customStyle="1" w:styleId="WW8Num26z0">
    <w:name w:val="WW8Num26z0"/>
    <w:rsid w:val="00C714B1"/>
    <w:rPr>
      <w:rFonts w:ascii="Symbol" w:hAnsi="Symbol"/>
    </w:rPr>
  </w:style>
  <w:style w:type="character" w:customStyle="1" w:styleId="WW8Num27z0">
    <w:name w:val="WW8Num27z0"/>
    <w:rsid w:val="00C714B1"/>
    <w:rPr>
      <w:rFonts w:ascii="Wingdings" w:hAnsi="Wingdings"/>
    </w:rPr>
  </w:style>
  <w:style w:type="character" w:customStyle="1" w:styleId="WW8Num27z1">
    <w:name w:val="WW8Num27z1"/>
    <w:rsid w:val="00C714B1"/>
    <w:rPr>
      <w:rFonts w:ascii="Symbol" w:hAnsi="Symbol"/>
    </w:rPr>
  </w:style>
  <w:style w:type="character" w:customStyle="1" w:styleId="WW8Num27z4">
    <w:name w:val="WW8Num27z4"/>
    <w:rsid w:val="00C714B1"/>
    <w:rPr>
      <w:rFonts w:ascii="Courier New" w:hAnsi="Courier New"/>
    </w:rPr>
  </w:style>
  <w:style w:type="character" w:customStyle="1" w:styleId="WW8Num28z0">
    <w:name w:val="WW8Num28z0"/>
    <w:rsid w:val="00C714B1"/>
    <w:rPr>
      <w:rFonts w:ascii="Symbol" w:hAnsi="Symbol"/>
    </w:rPr>
  </w:style>
  <w:style w:type="character" w:customStyle="1" w:styleId="WW8Num28z1">
    <w:name w:val="WW8Num28z1"/>
    <w:rsid w:val="00C714B1"/>
    <w:rPr>
      <w:rFonts w:ascii="Courier New" w:hAnsi="Courier New" w:cs="Courier New"/>
    </w:rPr>
  </w:style>
  <w:style w:type="character" w:customStyle="1" w:styleId="WW8Num28z2">
    <w:name w:val="WW8Num28z2"/>
    <w:rsid w:val="00C714B1"/>
    <w:rPr>
      <w:rFonts w:ascii="Wingdings" w:hAnsi="Wingdings"/>
    </w:rPr>
  </w:style>
  <w:style w:type="character" w:customStyle="1" w:styleId="WW8Num29z0">
    <w:name w:val="WW8Num29z0"/>
    <w:rsid w:val="00C714B1"/>
    <w:rPr>
      <w:rFonts w:ascii="Wingdings" w:hAnsi="Wingdings"/>
    </w:rPr>
  </w:style>
  <w:style w:type="character" w:customStyle="1" w:styleId="WW8Num29z1">
    <w:name w:val="WW8Num29z1"/>
    <w:rsid w:val="00C714B1"/>
    <w:rPr>
      <w:rFonts w:ascii="Courier New" w:hAnsi="Courier New"/>
    </w:rPr>
  </w:style>
  <w:style w:type="character" w:customStyle="1" w:styleId="WW8Num29z3">
    <w:name w:val="WW8Num29z3"/>
    <w:rsid w:val="00C714B1"/>
    <w:rPr>
      <w:rFonts w:ascii="Symbol" w:hAnsi="Symbol"/>
    </w:rPr>
  </w:style>
  <w:style w:type="character" w:customStyle="1" w:styleId="WW8Num30z0">
    <w:name w:val="WW8Num30z0"/>
    <w:rsid w:val="00C714B1"/>
    <w:rPr>
      <w:rFonts w:ascii="Wingdings" w:hAnsi="Wingdings"/>
    </w:rPr>
  </w:style>
  <w:style w:type="character" w:customStyle="1" w:styleId="WW8Num30z1">
    <w:name w:val="WW8Num30z1"/>
    <w:rsid w:val="00C714B1"/>
    <w:rPr>
      <w:rFonts w:ascii="Courier New" w:hAnsi="Courier New"/>
    </w:rPr>
  </w:style>
  <w:style w:type="character" w:customStyle="1" w:styleId="WW8Num30z3">
    <w:name w:val="WW8Num30z3"/>
    <w:rsid w:val="00C714B1"/>
    <w:rPr>
      <w:rFonts w:ascii="Symbol" w:hAnsi="Symbol"/>
    </w:rPr>
  </w:style>
  <w:style w:type="character" w:customStyle="1" w:styleId="WW8Num31z0">
    <w:name w:val="WW8Num31z0"/>
    <w:rsid w:val="00C714B1"/>
    <w:rPr>
      <w:rFonts w:ascii="Symbol" w:hAnsi="Symbol"/>
    </w:rPr>
  </w:style>
  <w:style w:type="character" w:customStyle="1" w:styleId="WW8Num31z1">
    <w:name w:val="WW8Num31z1"/>
    <w:rsid w:val="00C714B1"/>
    <w:rPr>
      <w:rFonts w:ascii="Courier New" w:hAnsi="Courier New" w:cs="Courier New"/>
    </w:rPr>
  </w:style>
  <w:style w:type="character" w:customStyle="1" w:styleId="WW8Num31z2">
    <w:name w:val="WW8Num31z2"/>
    <w:rsid w:val="00C714B1"/>
    <w:rPr>
      <w:rFonts w:ascii="Wingdings" w:hAnsi="Wingdings"/>
    </w:rPr>
  </w:style>
  <w:style w:type="character" w:customStyle="1" w:styleId="WW8NumSt11z0">
    <w:name w:val="WW8NumSt11z0"/>
    <w:rsid w:val="00C714B1"/>
    <w:rPr>
      <w:rFonts w:ascii="Symbol" w:hAnsi="Symbol"/>
    </w:rPr>
  </w:style>
  <w:style w:type="character" w:customStyle="1" w:styleId="WW-DefaultParagraphFont">
    <w:name w:val="WW-Default Paragraph Font"/>
    <w:rsid w:val="00C714B1"/>
  </w:style>
  <w:style w:type="character" w:customStyle="1" w:styleId="WW8Num6z1">
    <w:name w:val="WW8Num6z1"/>
    <w:rsid w:val="00C714B1"/>
    <w:rPr>
      <w:rFonts w:ascii="Courier New" w:hAnsi="Courier New" w:cs="Courier New"/>
    </w:rPr>
  </w:style>
  <w:style w:type="character" w:customStyle="1" w:styleId="WW8Num6z2">
    <w:name w:val="WW8Num6z2"/>
    <w:rsid w:val="00C714B1"/>
    <w:rPr>
      <w:rFonts w:ascii="Wingdings" w:hAnsi="Wingdings" w:cs="Wingdings"/>
    </w:rPr>
  </w:style>
  <w:style w:type="character" w:customStyle="1" w:styleId="WW8Num6z3">
    <w:name w:val="WW8Num6z3"/>
    <w:rsid w:val="00C714B1"/>
    <w:rPr>
      <w:rFonts w:ascii="Symbol" w:hAnsi="Symbol" w:cs="Symbol"/>
    </w:rPr>
  </w:style>
  <w:style w:type="character" w:customStyle="1" w:styleId="WW8Num7z3">
    <w:name w:val="WW8Num7z3"/>
    <w:rsid w:val="00C714B1"/>
    <w:rPr>
      <w:rFonts w:ascii="Symbol" w:hAnsi="Symbol"/>
    </w:rPr>
  </w:style>
  <w:style w:type="character" w:customStyle="1" w:styleId="WW8Num8z2">
    <w:name w:val="WW8Num8z2"/>
    <w:rsid w:val="00C714B1"/>
    <w:rPr>
      <w:rFonts w:ascii="Wingdings" w:hAnsi="Wingdings" w:cs="Wingdings"/>
    </w:rPr>
  </w:style>
  <w:style w:type="character" w:customStyle="1" w:styleId="WW8Num9z2">
    <w:name w:val="WW8Num9z2"/>
    <w:rsid w:val="00C714B1"/>
    <w:rPr>
      <w:rFonts w:ascii="Wingdings" w:hAnsi="Wingdings" w:cs="Wingdings"/>
    </w:rPr>
  </w:style>
  <w:style w:type="character" w:customStyle="1" w:styleId="WW8Num16z3">
    <w:name w:val="WW8Num16z3"/>
    <w:rsid w:val="00C714B1"/>
    <w:rPr>
      <w:rFonts w:ascii="Symbol" w:hAnsi="Symbol" w:cs="Symbol"/>
    </w:rPr>
  </w:style>
  <w:style w:type="character" w:customStyle="1" w:styleId="WW8Num17z3">
    <w:name w:val="WW8Num17z3"/>
    <w:rsid w:val="00C714B1"/>
    <w:rPr>
      <w:rFonts w:ascii="Symbol" w:hAnsi="Symbol"/>
    </w:rPr>
  </w:style>
  <w:style w:type="character" w:customStyle="1" w:styleId="WW8Num18z0">
    <w:name w:val="WW8Num18z0"/>
    <w:rsid w:val="00C714B1"/>
    <w:rPr>
      <w:rFonts w:ascii="Symbol" w:hAnsi="Symbol" w:cs="Symbol"/>
    </w:rPr>
  </w:style>
  <w:style w:type="character" w:customStyle="1" w:styleId="WW8Num18z1">
    <w:name w:val="WW8Num18z1"/>
    <w:rsid w:val="00C714B1"/>
    <w:rPr>
      <w:rFonts w:ascii="Courier New" w:hAnsi="Courier New" w:cs="Courier New"/>
    </w:rPr>
  </w:style>
  <w:style w:type="character" w:customStyle="1" w:styleId="WW8Num18z2">
    <w:name w:val="WW8Num18z2"/>
    <w:rsid w:val="00C714B1"/>
    <w:rPr>
      <w:rFonts w:ascii="Wingdings" w:hAnsi="Wingdings" w:cs="Wingdings"/>
    </w:rPr>
  </w:style>
  <w:style w:type="character" w:customStyle="1" w:styleId="WW8Num19z2">
    <w:name w:val="WW8Num19z2"/>
    <w:rsid w:val="00C714B1"/>
    <w:rPr>
      <w:rFonts w:ascii="Wingdings" w:hAnsi="Wingdings" w:cs="Wingdings"/>
    </w:rPr>
  </w:style>
  <w:style w:type="character" w:customStyle="1" w:styleId="WW8Num20z3">
    <w:name w:val="WW8Num20z3"/>
    <w:rsid w:val="00C714B1"/>
    <w:rPr>
      <w:rFonts w:ascii="Symbol" w:hAnsi="Symbol"/>
    </w:rPr>
  </w:style>
  <w:style w:type="character" w:customStyle="1" w:styleId="WW8Num21z1">
    <w:name w:val="WW8Num21z1"/>
    <w:rsid w:val="00C714B1"/>
    <w:rPr>
      <w:rFonts w:ascii="Courier New" w:hAnsi="Courier New" w:cs="Courier New"/>
    </w:rPr>
  </w:style>
  <w:style w:type="character" w:customStyle="1" w:styleId="WW8Num21z3">
    <w:name w:val="WW8Num21z3"/>
    <w:rsid w:val="00C714B1"/>
    <w:rPr>
      <w:rFonts w:ascii="Symbol" w:hAnsi="Symbol"/>
    </w:rPr>
  </w:style>
  <w:style w:type="character" w:customStyle="1" w:styleId="WW8Num23z0">
    <w:name w:val="WW8Num23z0"/>
    <w:rsid w:val="00C714B1"/>
    <w:rPr>
      <w:rFonts w:ascii="Wingdings" w:hAnsi="Wingdings"/>
    </w:rPr>
  </w:style>
  <w:style w:type="character" w:customStyle="1" w:styleId="WW8Num23z1">
    <w:name w:val="WW8Num23z1"/>
    <w:rsid w:val="00C714B1"/>
    <w:rPr>
      <w:rFonts w:ascii="Courier New" w:hAnsi="Courier New" w:cs="Courier New"/>
    </w:rPr>
  </w:style>
  <w:style w:type="character" w:customStyle="1" w:styleId="WW8Num23z2">
    <w:name w:val="WW8Num23z2"/>
    <w:rsid w:val="00C714B1"/>
    <w:rPr>
      <w:rFonts w:ascii="Wingdings" w:hAnsi="Wingdings" w:cs="Wingdings"/>
    </w:rPr>
  </w:style>
  <w:style w:type="character" w:customStyle="1" w:styleId="WW8Num23z3">
    <w:name w:val="WW8Num23z3"/>
    <w:rsid w:val="00C714B1"/>
    <w:rPr>
      <w:rFonts w:ascii="Symbol" w:hAnsi="Symbol" w:cs="Symbol"/>
    </w:rPr>
  </w:style>
  <w:style w:type="character" w:customStyle="1" w:styleId="WW-DefaultParagraphFont1">
    <w:name w:val="WW-Default Paragraph Font1"/>
    <w:rsid w:val="00C714B1"/>
  </w:style>
  <w:style w:type="character" w:customStyle="1" w:styleId="WW-Absatz-Standardschriftart111111111">
    <w:name w:val="WW-Absatz-Standardschriftart111111111"/>
    <w:rsid w:val="00C714B1"/>
  </w:style>
  <w:style w:type="character" w:customStyle="1" w:styleId="WW8Num4z2">
    <w:name w:val="WW8Num4z2"/>
    <w:rsid w:val="00C714B1"/>
    <w:rPr>
      <w:rFonts w:ascii="Wingdings" w:hAnsi="Wingdings" w:cs="Times New Roman"/>
    </w:rPr>
  </w:style>
  <w:style w:type="character" w:customStyle="1" w:styleId="WW8NumSt1z0">
    <w:name w:val="WW8NumSt1z0"/>
    <w:rsid w:val="00C714B1"/>
    <w:rPr>
      <w:rFonts w:ascii="Symbol" w:hAnsi="Symbol"/>
    </w:rPr>
  </w:style>
  <w:style w:type="character" w:customStyle="1" w:styleId="WW8NumSt3z0">
    <w:name w:val="WW8NumSt3z0"/>
    <w:rsid w:val="00C714B1"/>
    <w:rPr>
      <w:rFonts w:ascii="Symbol" w:hAnsi="Symbol"/>
    </w:rPr>
  </w:style>
  <w:style w:type="character" w:customStyle="1" w:styleId="WW-DefaultParagraphFont11">
    <w:name w:val="WW-Default Paragraph Font11"/>
    <w:rsid w:val="00C714B1"/>
  </w:style>
  <w:style w:type="character" w:styleId="PageNumber">
    <w:name w:val="page number"/>
    <w:basedOn w:val="WW-DefaultParagraphFont11"/>
    <w:rsid w:val="00C714B1"/>
  </w:style>
  <w:style w:type="character" w:styleId="Hyperlink">
    <w:name w:val="Hyperlink"/>
    <w:basedOn w:val="WW-DefaultParagraphFont1"/>
    <w:rsid w:val="00C714B1"/>
    <w:rPr>
      <w:color w:val="0000FF"/>
      <w:u w:val="single"/>
    </w:rPr>
  </w:style>
  <w:style w:type="character" w:styleId="HTMLTypewriter">
    <w:name w:val="HTML Typewriter"/>
    <w:basedOn w:val="WW-DefaultParagraphFont"/>
    <w:rsid w:val="00C714B1"/>
    <w:rPr>
      <w:rFonts w:ascii="Courier New" w:eastAsia="Courier New" w:hAnsi="Courier New" w:cs="Courier New"/>
      <w:sz w:val="20"/>
      <w:szCs w:val="20"/>
    </w:rPr>
  </w:style>
  <w:style w:type="character" w:styleId="Strong">
    <w:name w:val="Strong"/>
    <w:basedOn w:val="WW-DefaultParagraphFont"/>
    <w:qFormat/>
    <w:rsid w:val="00C714B1"/>
    <w:rPr>
      <w:b/>
      <w:bCs/>
    </w:rPr>
  </w:style>
  <w:style w:type="character" w:customStyle="1" w:styleId="Bullets">
    <w:name w:val="Bullets"/>
    <w:rsid w:val="00C714B1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  <w:rsid w:val="00C714B1"/>
  </w:style>
  <w:style w:type="character" w:customStyle="1" w:styleId="ResumeSubHeading">
    <w:name w:val="Resume Sub Heading"/>
    <w:basedOn w:val="DefaultParagraphFont"/>
    <w:rsid w:val="00C714B1"/>
    <w:rPr>
      <w:rFonts w:ascii="Arial" w:hAnsi="Arial"/>
      <w:b/>
      <w:u w:val="single"/>
    </w:rPr>
  </w:style>
  <w:style w:type="character" w:customStyle="1" w:styleId="WPHyperlink">
    <w:name w:val="WP_Hyperlink"/>
    <w:basedOn w:val="DefaultParagraphFont"/>
    <w:rsid w:val="00C714B1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C714B1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C714B1"/>
    <w:pPr>
      <w:spacing w:after="120"/>
    </w:pPr>
  </w:style>
  <w:style w:type="paragraph" w:styleId="List">
    <w:name w:val="List"/>
    <w:basedOn w:val="BodyText"/>
    <w:rsid w:val="00C714B1"/>
    <w:rPr>
      <w:rFonts w:cs="Tahoma"/>
    </w:rPr>
  </w:style>
  <w:style w:type="paragraph" w:styleId="Caption">
    <w:name w:val="caption"/>
    <w:basedOn w:val="Normal"/>
    <w:qFormat/>
    <w:rsid w:val="00C714B1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C714B1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rsid w:val="00C714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14B1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C714B1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rsid w:val="00C714B1"/>
    <w:pPr>
      <w:autoSpaceDE w:val="0"/>
      <w:spacing w:after="120" w:line="480" w:lineRule="auto"/>
    </w:pPr>
  </w:style>
  <w:style w:type="paragraph" w:styleId="NormalWeb">
    <w:name w:val="Normal (Web)"/>
    <w:basedOn w:val="Normal"/>
    <w:rsid w:val="00C714B1"/>
    <w:pPr>
      <w:spacing w:before="100" w:after="100"/>
    </w:pPr>
    <w:rPr>
      <w:sz w:val="24"/>
      <w:szCs w:val="24"/>
    </w:rPr>
  </w:style>
  <w:style w:type="paragraph" w:customStyle="1" w:styleId="TableContents">
    <w:name w:val="Table Contents"/>
    <w:basedOn w:val="Normal"/>
    <w:rsid w:val="00C714B1"/>
    <w:pPr>
      <w:suppressLineNumbers/>
    </w:pPr>
  </w:style>
  <w:style w:type="paragraph" w:customStyle="1" w:styleId="TableHeading">
    <w:name w:val="Table Heading"/>
    <w:basedOn w:val="TableContents"/>
    <w:rsid w:val="00C714B1"/>
    <w:pPr>
      <w:jc w:val="center"/>
    </w:pPr>
    <w:rPr>
      <w:b/>
      <w:bCs/>
      <w:i/>
      <w:iCs/>
    </w:rPr>
  </w:style>
  <w:style w:type="paragraph" w:customStyle="1" w:styleId="Achievement">
    <w:name w:val="Achievement"/>
    <w:basedOn w:val="BodyText"/>
    <w:rsid w:val="00C714B1"/>
    <w:pPr>
      <w:suppressAutoHyphens w:val="0"/>
      <w:spacing w:after="60" w:line="240" w:lineRule="atLeast"/>
      <w:ind w:left="240" w:hanging="240"/>
      <w:jc w:val="both"/>
    </w:pPr>
    <w:rPr>
      <w:rFonts w:ascii="Garamond" w:eastAsia="Batang" w:hAnsi="Garamond" w:cs="Garamond"/>
      <w:sz w:val="22"/>
      <w:szCs w:val="22"/>
    </w:rPr>
  </w:style>
  <w:style w:type="paragraph" w:customStyle="1" w:styleId="Framecontents">
    <w:name w:val="Frame contents"/>
    <w:basedOn w:val="BodyText"/>
    <w:rsid w:val="00C714B1"/>
  </w:style>
  <w:style w:type="paragraph" w:styleId="BodyTextIndent3">
    <w:name w:val="Body Text Indent 3"/>
    <w:basedOn w:val="Normal"/>
    <w:rsid w:val="00C714B1"/>
    <w:pPr>
      <w:spacing w:after="120"/>
      <w:ind w:left="283"/>
    </w:pPr>
    <w:rPr>
      <w:sz w:val="16"/>
      <w:szCs w:val="16"/>
    </w:rPr>
  </w:style>
  <w:style w:type="paragraph" w:styleId="ListBullet">
    <w:name w:val="List Bullet"/>
    <w:basedOn w:val="Normal"/>
    <w:rsid w:val="00C714B1"/>
    <w:pPr>
      <w:suppressAutoHyphens w:val="0"/>
    </w:pPr>
    <w:rPr>
      <w:rFonts w:ascii="Courier" w:hAnsi="Courier"/>
      <w:sz w:val="19"/>
      <w:lang w:val="en-IN"/>
    </w:rPr>
  </w:style>
  <w:style w:type="paragraph" w:styleId="BodyText2">
    <w:name w:val="Body Text 2"/>
    <w:basedOn w:val="Normal"/>
    <w:rsid w:val="00C714B1"/>
    <w:pPr>
      <w:spacing w:after="120" w:line="480" w:lineRule="auto"/>
    </w:pPr>
  </w:style>
  <w:style w:type="paragraph" w:styleId="HTMLPreformatted">
    <w:name w:val="HTML Preformatted"/>
    <w:basedOn w:val="Normal"/>
    <w:rsid w:val="00C71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Title">
    <w:name w:val="Title"/>
    <w:basedOn w:val="Normal"/>
    <w:next w:val="Subtitle"/>
    <w:qFormat/>
    <w:rsid w:val="00C714B1"/>
    <w:pPr>
      <w:jc w:val="center"/>
    </w:pPr>
    <w:rPr>
      <w:rFonts w:ascii="Courier New" w:hAnsi="Courier New" w:cs="Courier New"/>
      <w:b/>
      <w:color w:val="0000FF"/>
      <w:szCs w:val="36"/>
      <w:u w:val="single"/>
    </w:rPr>
  </w:style>
  <w:style w:type="paragraph" w:styleId="Subtitle">
    <w:name w:val="Subtitle"/>
    <w:basedOn w:val="Heading"/>
    <w:next w:val="BodyText"/>
    <w:qFormat/>
    <w:rsid w:val="00C714B1"/>
    <w:pPr>
      <w:jc w:val="center"/>
    </w:pPr>
    <w:rPr>
      <w:i/>
      <w:iCs/>
    </w:rPr>
  </w:style>
  <w:style w:type="paragraph" w:customStyle="1" w:styleId="Heading10">
    <w:name w:val="Heading 10"/>
    <w:basedOn w:val="Heading"/>
    <w:next w:val="BodyText"/>
    <w:rsid w:val="00C714B1"/>
    <w:rPr>
      <w:b/>
      <w:bCs/>
      <w:sz w:val="21"/>
      <w:szCs w:val="21"/>
    </w:rPr>
  </w:style>
  <w:style w:type="paragraph" w:styleId="BodyTextIndent2">
    <w:name w:val="Body Text Indent 2"/>
    <w:basedOn w:val="Normal"/>
    <w:link w:val="BodyTextIndent2Char"/>
    <w:uiPriority w:val="99"/>
    <w:rsid w:val="00C714B1"/>
    <w:pPr>
      <w:spacing w:after="120" w:line="480" w:lineRule="auto"/>
      <w:ind w:left="360"/>
    </w:pPr>
  </w:style>
  <w:style w:type="paragraph" w:customStyle="1" w:styleId="Level1Text">
    <w:name w:val="Level 1 Text"/>
    <w:basedOn w:val="Normal"/>
    <w:rsid w:val="00C714B1"/>
    <w:pPr>
      <w:keepLines/>
      <w:suppressAutoHyphens w:val="0"/>
      <w:spacing w:before="72" w:after="72"/>
      <w:ind w:hanging="14"/>
      <w:jc w:val="both"/>
    </w:pPr>
    <w:rPr>
      <w:sz w:val="22"/>
      <w:lang w:eastAsia="ta-IN" w:bidi="ta-IN"/>
    </w:rPr>
  </w:style>
  <w:style w:type="paragraph" w:customStyle="1" w:styleId="noraml">
    <w:name w:val="noraml"/>
    <w:basedOn w:val="Normal"/>
    <w:rsid w:val="00C714B1"/>
    <w:pPr>
      <w:tabs>
        <w:tab w:val="left" w:pos="2160"/>
        <w:tab w:val="left" w:pos="3330"/>
      </w:tabs>
      <w:spacing w:after="60" w:line="220" w:lineRule="atLeast"/>
      <w:ind w:left="-2880"/>
    </w:pPr>
    <w:rPr>
      <w:rFonts w:ascii="Verdana" w:hAnsi="Verdana"/>
      <w:spacing w:val="-5"/>
      <w:sz w:val="17"/>
    </w:rPr>
  </w:style>
  <w:style w:type="paragraph" w:customStyle="1" w:styleId="levnl11">
    <w:name w:val="_levnl11"/>
    <w:basedOn w:val="Normal"/>
    <w:rsid w:val="00C714B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" w:hanging="360"/>
    </w:pPr>
  </w:style>
  <w:style w:type="paragraph" w:customStyle="1" w:styleId="WPTitle">
    <w:name w:val="WP_Title"/>
    <w:basedOn w:val="Normal"/>
    <w:rsid w:val="00C714B1"/>
    <w:pPr>
      <w:widowControl w:val="0"/>
      <w:jc w:val="center"/>
    </w:pPr>
    <w:rPr>
      <w:sz w:val="28"/>
    </w:rPr>
  </w:style>
  <w:style w:type="paragraph" w:customStyle="1" w:styleId="WPHeading3">
    <w:name w:val="WP_Heading 3"/>
    <w:basedOn w:val="Normal"/>
    <w:rsid w:val="00C714B1"/>
    <w:pPr>
      <w:widowControl w:val="0"/>
    </w:pPr>
    <w:rPr>
      <w:b/>
    </w:rPr>
  </w:style>
  <w:style w:type="paragraph" w:customStyle="1" w:styleId="WPHeading7">
    <w:name w:val="WP_Heading 7"/>
    <w:basedOn w:val="Normal"/>
    <w:rsid w:val="00C714B1"/>
    <w:pPr>
      <w:widowControl w:val="0"/>
      <w:jc w:val="both"/>
    </w:pPr>
    <w:rPr>
      <w:rFonts w:ascii="Arial" w:hAnsi="Arial"/>
      <w:b/>
    </w:rPr>
  </w:style>
  <w:style w:type="paragraph" w:customStyle="1" w:styleId="kpmgbody">
    <w:name w:val="kpmgbody"/>
    <w:basedOn w:val="Normal"/>
    <w:rsid w:val="00C714B1"/>
    <w:pPr>
      <w:widowControl w:val="0"/>
      <w:spacing w:after="40" w:line="360" w:lineRule="auto"/>
      <w:jc w:val="both"/>
    </w:pPr>
    <w:rPr>
      <w:rFonts w:ascii="Century Gothic" w:hAnsi="Century Gothic"/>
      <w:b/>
      <w:sz w:val="22"/>
    </w:rPr>
  </w:style>
  <w:style w:type="paragraph" w:customStyle="1" w:styleId="levnl21">
    <w:name w:val="_levnl21"/>
    <w:basedOn w:val="Normal"/>
    <w:rsid w:val="00C714B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360"/>
    </w:pPr>
  </w:style>
  <w:style w:type="paragraph" w:styleId="ListParagraph">
    <w:name w:val="List Paragraph"/>
    <w:basedOn w:val="Normal"/>
    <w:uiPriority w:val="34"/>
    <w:qFormat/>
    <w:rsid w:val="00E7466B"/>
    <w:pPr>
      <w:ind w:left="720"/>
      <w:contextualSpacing/>
    </w:pPr>
  </w:style>
  <w:style w:type="character" w:customStyle="1" w:styleId="HeaderChar">
    <w:name w:val="Header Char"/>
    <w:link w:val="Header"/>
    <w:locked/>
    <w:rsid w:val="006F0158"/>
    <w:rPr>
      <w:lang w:val="en-US" w:eastAsia="ar-SA"/>
    </w:rPr>
  </w:style>
  <w:style w:type="paragraph" w:customStyle="1" w:styleId="FirstListText">
    <w:name w:val="FirstListText"/>
    <w:basedOn w:val="Normal"/>
    <w:uiPriority w:val="99"/>
    <w:rsid w:val="006F0158"/>
    <w:pPr>
      <w:numPr>
        <w:numId w:val="16"/>
      </w:numPr>
      <w:suppressAutoHyphens w:val="0"/>
      <w:spacing w:after="60" w:line="360" w:lineRule="auto"/>
    </w:pPr>
    <w:rPr>
      <w:rFonts w:ascii="Verdana" w:hAnsi="Verdana"/>
      <w:sz w:val="17"/>
      <w:lang w:eastAsia="en-US"/>
    </w:rPr>
  </w:style>
  <w:style w:type="character" w:customStyle="1" w:styleId="BodyTextIndent2Char">
    <w:name w:val="Body Text Indent 2 Char"/>
    <w:link w:val="BodyTextIndent2"/>
    <w:uiPriority w:val="99"/>
    <w:locked/>
    <w:rsid w:val="00365882"/>
    <w:rPr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2E609-54DD-4537-BFE4-D081E6BEA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 (As in the passport/should be in Arial 14, Bold and unde</vt:lpstr>
    </vt:vector>
  </TitlesOfParts>
  <Company>ITC Infotech India Ltd</Company>
  <LinksUpToDate>false</LinksUpToDate>
  <CharactersWithSpaces>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 (As in the passport/should be in Arial 14, Bold and unde</dc:title>
  <dc:creator>Juber Ahmed</dc:creator>
  <cp:lastModifiedBy>Juber Ahmed</cp:lastModifiedBy>
  <cp:revision>141</cp:revision>
  <cp:lastPrinted>2007-05-07T05:29:00Z</cp:lastPrinted>
  <dcterms:created xsi:type="dcterms:W3CDTF">2016-07-19T14:41:00Z</dcterms:created>
  <dcterms:modified xsi:type="dcterms:W3CDTF">2018-07-01T00:15:00Z</dcterms:modified>
</cp:coreProperties>
</file>